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88A" w:rsidRPr="00712664" w:rsidRDefault="0090488A">
      <w:pPr>
        <w:spacing w:line="200" w:lineRule="exact"/>
        <w:rPr>
          <w:sz w:val="28"/>
          <w:szCs w:val="28"/>
        </w:rPr>
      </w:pPr>
    </w:p>
    <w:p w:rsidR="0090488A" w:rsidRPr="00712664" w:rsidRDefault="0090488A">
      <w:pPr>
        <w:spacing w:line="200" w:lineRule="exact"/>
        <w:rPr>
          <w:rFonts w:asciiTheme="minorHAnsi" w:hAnsiTheme="minorHAnsi"/>
          <w:sz w:val="28"/>
          <w:szCs w:val="28"/>
        </w:rPr>
      </w:pPr>
    </w:p>
    <w:p w:rsidR="000C60F2" w:rsidRPr="00712664" w:rsidRDefault="004225C8" w:rsidP="000C60F2">
      <w:pPr>
        <w:suppressAutoHyphens/>
        <w:rPr>
          <w:rFonts w:asciiTheme="minorHAnsi" w:hAnsiTheme="minorHAnsi"/>
          <w:b/>
          <w:color w:val="000000"/>
          <w:sz w:val="28"/>
          <w:szCs w:val="28"/>
          <w:shd w:val="clear" w:color="060000" w:fill="auto"/>
        </w:rPr>
      </w:pPr>
      <w:r w:rsidRPr="00712664">
        <w:rPr>
          <w:rFonts w:asciiTheme="minorHAnsi" w:hAnsiTheme="minorHAnsi"/>
          <w:b/>
          <w:color w:val="000000"/>
          <w:sz w:val="28"/>
          <w:szCs w:val="28"/>
          <w:shd w:val="clear" w:color="060000" w:fill="auto"/>
        </w:rPr>
        <w:t xml:space="preserve">          Resume </w:t>
      </w:r>
      <w:r w:rsidR="000C60F2" w:rsidRPr="00712664">
        <w:rPr>
          <w:rFonts w:asciiTheme="minorHAnsi" w:hAnsiTheme="minorHAnsi"/>
          <w:b/>
          <w:color w:val="000000"/>
          <w:sz w:val="28"/>
          <w:szCs w:val="28"/>
          <w:shd w:val="clear" w:color="060000" w:fill="auto"/>
        </w:rPr>
        <w:t>(Work Experience: 3</w:t>
      </w:r>
      <w:r w:rsidRPr="00712664">
        <w:rPr>
          <w:rFonts w:asciiTheme="minorHAnsi" w:hAnsiTheme="minorHAnsi"/>
          <w:b/>
          <w:color w:val="000000"/>
          <w:sz w:val="28"/>
          <w:szCs w:val="28"/>
          <w:shd w:val="clear" w:color="060000" w:fill="auto"/>
        </w:rPr>
        <w:t xml:space="preserve"> </w:t>
      </w:r>
      <w:r w:rsidR="000C60F2" w:rsidRPr="00712664">
        <w:rPr>
          <w:rFonts w:asciiTheme="minorHAnsi" w:hAnsiTheme="minorHAnsi"/>
          <w:b/>
          <w:color w:val="000000"/>
          <w:sz w:val="28"/>
          <w:szCs w:val="28"/>
          <w:shd w:val="clear" w:color="060000" w:fill="auto"/>
        </w:rPr>
        <w:t>years</w:t>
      </w:r>
      <w:r w:rsidRPr="00712664">
        <w:rPr>
          <w:rFonts w:asciiTheme="minorHAnsi" w:hAnsiTheme="minorHAnsi"/>
          <w:b/>
          <w:color w:val="000000"/>
          <w:sz w:val="28"/>
          <w:szCs w:val="28"/>
          <w:shd w:val="clear" w:color="060000" w:fill="auto"/>
        </w:rPr>
        <w:t xml:space="preserve"> + 10 months</w:t>
      </w:r>
      <w:r w:rsidR="000C60F2" w:rsidRPr="00712664">
        <w:rPr>
          <w:rFonts w:asciiTheme="minorHAnsi" w:hAnsiTheme="minorHAnsi"/>
          <w:b/>
          <w:color w:val="000000"/>
          <w:sz w:val="28"/>
          <w:szCs w:val="28"/>
          <w:shd w:val="clear" w:color="060000" w:fill="auto"/>
        </w:rPr>
        <w:t>)</w:t>
      </w:r>
    </w:p>
    <w:p w:rsidR="000C60F2" w:rsidRPr="00712664" w:rsidRDefault="000C60F2" w:rsidP="000C60F2">
      <w:pPr>
        <w:suppressAutoHyphens/>
        <w:rPr>
          <w:rFonts w:asciiTheme="minorHAnsi" w:hAnsiTheme="minorHAnsi"/>
          <w:b/>
          <w:color w:val="000000"/>
          <w:sz w:val="28"/>
          <w:szCs w:val="28"/>
          <w:shd w:val="clear" w:color="060000" w:fill="auto"/>
        </w:rPr>
      </w:pPr>
    </w:p>
    <w:p w:rsidR="000C60F2" w:rsidRPr="00712664" w:rsidRDefault="000C60F2" w:rsidP="000C60F2">
      <w:pPr>
        <w:suppressAutoHyphens/>
        <w:rPr>
          <w:rFonts w:asciiTheme="minorHAnsi" w:hAnsiTheme="minorHAnsi"/>
          <w:b/>
          <w:color w:val="000000"/>
          <w:sz w:val="28"/>
          <w:szCs w:val="28"/>
          <w:shd w:val="clear" w:color="060000" w:fill="auto"/>
        </w:rPr>
      </w:pPr>
    </w:p>
    <w:p w:rsidR="000C60F2" w:rsidRPr="00712664" w:rsidRDefault="000C60F2" w:rsidP="000C60F2">
      <w:pPr>
        <w:suppressAutoHyphens/>
        <w:rPr>
          <w:rFonts w:asciiTheme="minorHAnsi" w:hAnsiTheme="minorHAnsi"/>
          <w:b/>
          <w:color w:val="000000"/>
          <w:sz w:val="28"/>
          <w:szCs w:val="28"/>
          <w:shd w:val="clear" w:color="060000" w:fill="auto"/>
        </w:rPr>
      </w:pPr>
      <w:r w:rsidRPr="00712664">
        <w:rPr>
          <w:rFonts w:asciiTheme="minorHAnsi" w:hAnsiTheme="minorHAnsi"/>
          <w:b/>
          <w:color w:val="000000"/>
          <w:sz w:val="28"/>
          <w:szCs w:val="28"/>
          <w:shd w:val="clear" w:color="060000" w:fill="auto"/>
        </w:rPr>
        <w:t>Mr. Shyam Shankar Biradar,</w:t>
      </w:r>
    </w:p>
    <w:p w:rsidR="000C60F2" w:rsidRPr="00712664" w:rsidRDefault="000C60F2" w:rsidP="000C60F2">
      <w:pPr>
        <w:suppressAutoHyphens/>
        <w:rPr>
          <w:rFonts w:asciiTheme="minorHAnsi" w:hAnsiTheme="minorHAnsi"/>
          <w:b/>
          <w:color w:val="000000"/>
          <w:sz w:val="28"/>
          <w:szCs w:val="28"/>
          <w:shd w:val="clear" w:color="060000" w:fill="auto"/>
        </w:rPr>
      </w:pPr>
      <w:proofErr w:type="spellStart"/>
      <w:r w:rsidRPr="00712664">
        <w:rPr>
          <w:rFonts w:asciiTheme="minorHAnsi" w:hAnsiTheme="minorHAnsi"/>
          <w:b/>
          <w:color w:val="000000"/>
          <w:sz w:val="28"/>
          <w:szCs w:val="28"/>
          <w:shd w:val="clear" w:color="060000" w:fill="auto"/>
        </w:rPr>
        <w:t>B.Tech</w:t>
      </w:r>
      <w:proofErr w:type="spellEnd"/>
      <w:r w:rsidRPr="00712664">
        <w:rPr>
          <w:rFonts w:asciiTheme="minorHAnsi" w:hAnsiTheme="minorHAnsi"/>
          <w:b/>
          <w:color w:val="000000"/>
          <w:sz w:val="28"/>
          <w:szCs w:val="28"/>
          <w:shd w:val="clear" w:color="060000" w:fill="auto"/>
        </w:rPr>
        <w:t xml:space="preserve"> (Information Technology),</w:t>
      </w:r>
    </w:p>
    <w:p w:rsidR="000C60F2" w:rsidRPr="00712664" w:rsidRDefault="00442023" w:rsidP="000C60F2">
      <w:pPr>
        <w:suppressAutoHyphens/>
        <w:rPr>
          <w:rFonts w:asciiTheme="minorHAnsi" w:hAnsiTheme="minorHAnsi"/>
          <w:b/>
          <w:color w:val="000000"/>
          <w:sz w:val="28"/>
          <w:szCs w:val="28"/>
          <w:shd w:val="clear" w:color="060000" w:fill="auto"/>
        </w:rPr>
      </w:pPr>
      <w:r w:rsidRPr="00712664">
        <w:rPr>
          <w:rFonts w:asciiTheme="minorHAnsi" w:hAnsiTheme="minorHAnsi"/>
          <w:b/>
          <w:color w:val="000000"/>
          <w:sz w:val="28"/>
          <w:szCs w:val="28"/>
          <w:shd w:val="clear" w:color="060000" w:fill="auto"/>
        </w:rPr>
        <w:t>From SGGS Institute of Engineering and Technology</w:t>
      </w:r>
      <w:r w:rsidR="000C60F2" w:rsidRPr="00712664">
        <w:rPr>
          <w:rFonts w:asciiTheme="minorHAnsi" w:hAnsiTheme="minorHAnsi"/>
          <w:b/>
          <w:color w:val="000000"/>
          <w:sz w:val="28"/>
          <w:szCs w:val="28"/>
          <w:shd w:val="clear" w:color="060000" w:fill="auto"/>
        </w:rPr>
        <w:t>,</w:t>
      </w:r>
      <w:r w:rsidRPr="00712664">
        <w:rPr>
          <w:rFonts w:asciiTheme="minorHAnsi" w:hAnsiTheme="minorHAnsi"/>
          <w:b/>
          <w:color w:val="000000"/>
          <w:sz w:val="28"/>
          <w:szCs w:val="28"/>
          <w:shd w:val="clear" w:color="060000" w:fill="auto"/>
        </w:rPr>
        <w:t xml:space="preserve"> </w:t>
      </w:r>
      <w:proofErr w:type="spellStart"/>
      <w:r w:rsidR="000C60F2" w:rsidRPr="00712664">
        <w:rPr>
          <w:rFonts w:asciiTheme="minorHAnsi" w:hAnsiTheme="minorHAnsi"/>
          <w:b/>
          <w:color w:val="000000"/>
          <w:sz w:val="28"/>
          <w:szCs w:val="28"/>
          <w:shd w:val="clear" w:color="060000" w:fill="auto"/>
        </w:rPr>
        <w:t>Nanded</w:t>
      </w:r>
      <w:proofErr w:type="spellEnd"/>
      <w:r w:rsidR="000C60F2" w:rsidRPr="00712664">
        <w:rPr>
          <w:rFonts w:asciiTheme="minorHAnsi" w:hAnsiTheme="minorHAnsi"/>
          <w:b/>
          <w:color w:val="000000"/>
          <w:sz w:val="28"/>
          <w:szCs w:val="28"/>
          <w:shd w:val="clear" w:color="060000" w:fill="auto"/>
        </w:rPr>
        <w:t>.</w:t>
      </w:r>
    </w:p>
    <w:p w:rsidR="000C60F2" w:rsidRDefault="00075460" w:rsidP="000C60F2">
      <w:pPr>
        <w:spacing w:line="259" w:lineRule="auto"/>
        <w:ind w:left="1024" w:right="741" w:hanging="92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dd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ss: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442023">
        <w:rPr>
          <w:rFonts w:ascii="Calibri" w:eastAsia="Calibri" w:hAnsi="Calibri" w:cs="Calibri"/>
          <w:spacing w:val="-1"/>
          <w:sz w:val="24"/>
          <w:szCs w:val="24"/>
        </w:rPr>
        <w:t xml:space="preserve">c/o </w:t>
      </w:r>
      <w:r w:rsidR="00442023" w:rsidRPr="00442023">
        <w:rPr>
          <w:rFonts w:ascii="Calibri" w:eastAsia="Calibri" w:hAnsi="Calibri" w:cs="Calibri"/>
          <w:spacing w:val="-1"/>
          <w:sz w:val="24"/>
          <w:szCs w:val="24"/>
        </w:rPr>
        <w:t xml:space="preserve">71/2 </w:t>
      </w:r>
      <w:proofErr w:type="spellStart"/>
      <w:r w:rsidR="00442023" w:rsidRPr="00442023">
        <w:rPr>
          <w:rFonts w:ascii="Calibri" w:eastAsia="Calibri" w:hAnsi="Calibri" w:cs="Calibri"/>
          <w:spacing w:val="-1"/>
          <w:sz w:val="24"/>
          <w:szCs w:val="24"/>
        </w:rPr>
        <w:t>Atharva</w:t>
      </w:r>
      <w:proofErr w:type="spellEnd"/>
      <w:r w:rsidR="00442023" w:rsidRPr="00442023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r w:rsidR="00442023" w:rsidRPr="00442023">
        <w:rPr>
          <w:rFonts w:ascii="Calibri" w:eastAsia="Calibri" w:hAnsi="Calibri" w:cs="Calibri"/>
          <w:spacing w:val="-1"/>
          <w:sz w:val="24"/>
          <w:szCs w:val="24"/>
        </w:rPr>
        <w:t>Nivas</w:t>
      </w:r>
      <w:proofErr w:type="spellEnd"/>
      <w:r w:rsidR="00442023" w:rsidRPr="00442023">
        <w:rPr>
          <w:rFonts w:ascii="Calibri" w:eastAsia="Calibri" w:hAnsi="Calibri" w:cs="Calibri"/>
          <w:spacing w:val="-1"/>
          <w:sz w:val="24"/>
          <w:szCs w:val="24"/>
        </w:rPr>
        <w:t xml:space="preserve">, </w:t>
      </w:r>
      <w:proofErr w:type="spellStart"/>
      <w:r w:rsidR="00442023" w:rsidRPr="00442023">
        <w:rPr>
          <w:rFonts w:ascii="Calibri" w:eastAsia="Calibri" w:hAnsi="Calibri" w:cs="Calibri"/>
          <w:spacing w:val="-1"/>
          <w:sz w:val="24"/>
          <w:szCs w:val="24"/>
        </w:rPr>
        <w:t>Kirti</w:t>
      </w:r>
      <w:proofErr w:type="spellEnd"/>
      <w:r w:rsidR="00442023" w:rsidRPr="00442023">
        <w:rPr>
          <w:rFonts w:ascii="Calibri" w:eastAsia="Calibri" w:hAnsi="Calibri" w:cs="Calibri"/>
          <w:spacing w:val="-1"/>
          <w:sz w:val="24"/>
          <w:szCs w:val="24"/>
        </w:rPr>
        <w:t xml:space="preserve"> Nagar, New </w:t>
      </w:r>
      <w:proofErr w:type="spellStart"/>
      <w:r w:rsidR="00442023" w:rsidRPr="00442023">
        <w:rPr>
          <w:rFonts w:ascii="Calibri" w:eastAsia="Calibri" w:hAnsi="Calibri" w:cs="Calibri"/>
          <w:spacing w:val="-1"/>
          <w:sz w:val="24"/>
          <w:szCs w:val="24"/>
        </w:rPr>
        <w:t>Sangavi</w:t>
      </w:r>
      <w:proofErr w:type="spellEnd"/>
      <w:r w:rsidR="00442023" w:rsidRPr="00442023">
        <w:rPr>
          <w:rFonts w:ascii="Calibri" w:eastAsia="Calibri" w:hAnsi="Calibri" w:cs="Calibri"/>
          <w:spacing w:val="-1"/>
          <w:sz w:val="24"/>
          <w:szCs w:val="24"/>
        </w:rPr>
        <w:t>, Pune</w:t>
      </w:r>
    </w:p>
    <w:p w:rsidR="0090488A" w:rsidRDefault="00075460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e: 4</w:t>
      </w:r>
      <w:r>
        <w:rPr>
          <w:rFonts w:ascii="Calibri" w:eastAsia="Calibri" w:hAnsi="Calibri" w:cs="Calibri"/>
          <w:spacing w:val="-1"/>
          <w:sz w:val="24"/>
          <w:szCs w:val="24"/>
        </w:rPr>
        <w:t>1</w:t>
      </w:r>
      <w:r>
        <w:rPr>
          <w:rFonts w:ascii="Calibri" w:eastAsia="Calibri" w:hAnsi="Calibri" w:cs="Calibri"/>
          <w:sz w:val="24"/>
          <w:szCs w:val="24"/>
        </w:rPr>
        <w:t>1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0</w:t>
      </w:r>
      <w:r w:rsidR="00442023">
        <w:rPr>
          <w:rFonts w:ascii="Calibri" w:eastAsia="Calibri" w:hAnsi="Calibri" w:cs="Calibri"/>
          <w:sz w:val="24"/>
          <w:szCs w:val="24"/>
        </w:rPr>
        <w:t>27</w:t>
      </w:r>
    </w:p>
    <w:p w:rsidR="0090488A" w:rsidRDefault="00075460">
      <w:pPr>
        <w:spacing w:before="21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act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o.: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+</w:t>
      </w:r>
      <w:r>
        <w:rPr>
          <w:rFonts w:ascii="Calibri" w:eastAsia="Calibri" w:hAnsi="Calibri" w:cs="Calibri"/>
          <w:spacing w:val="-1"/>
          <w:sz w:val="24"/>
          <w:szCs w:val="24"/>
        </w:rPr>
        <w:t>9</w:t>
      </w:r>
      <w:r>
        <w:rPr>
          <w:rFonts w:ascii="Calibri" w:eastAsia="Calibri" w:hAnsi="Calibri" w:cs="Calibri"/>
          <w:sz w:val="24"/>
          <w:szCs w:val="24"/>
        </w:rPr>
        <w:t>1</w:t>
      </w:r>
      <w:r w:rsidR="00442023">
        <w:rPr>
          <w:rFonts w:ascii="Calibri" w:eastAsia="Calibri" w:hAnsi="Calibri" w:cs="Calibri"/>
          <w:sz w:val="24"/>
          <w:szCs w:val="24"/>
        </w:rPr>
        <w:t xml:space="preserve"> 8600266938</w:t>
      </w:r>
    </w:p>
    <w:p w:rsidR="0090488A" w:rsidRDefault="00075460">
      <w:pPr>
        <w:spacing w:before="24" w:line="280" w:lineRule="exact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Em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il: </w:t>
      </w:r>
      <w:r>
        <w:rPr>
          <w:rFonts w:ascii="Calibri" w:eastAsia="Calibri" w:hAnsi="Calibri" w:cs="Calibri"/>
          <w:color w:val="0462C1"/>
          <w:spacing w:val="-52"/>
          <w:sz w:val="24"/>
          <w:szCs w:val="24"/>
        </w:rPr>
        <w:t xml:space="preserve"> </w:t>
      </w:r>
      <w:hyperlink r:id="rId5" w:history="1">
        <w:r w:rsidR="00125D3F" w:rsidRPr="00B430C2">
          <w:rPr>
            <w:rStyle w:val="Hyperlink"/>
            <w:rFonts w:ascii="Calibri" w:eastAsia="Calibri" w:hAnsi="Calibri" w:cs="Calibri"/>
            <w:spacing w:val="-1"/>
            <w:sz w:val="24"/>
            <w:szCs w:val="24"/>
            <w:u w:color="0462C1"/>
          </w:rPr>
          <w:t>shyambiradarsggsit@gmail.com</w:t>
        </w:r>
      </w:hyperlink>
    </w:p>
    <w:p w:rsidR="0090488A" w:rsidRDefault="0090488A">
      <w:pPr>
        <w:spacing w:line="200" w:lineRule="exact"/>
      </w:pPr>
    </w:p>
    <w:p w:rsidR="0090488A" w:rsidRDefault="0090488A">
      <w:pPr>
        <w:spacing w:line="200" w:lineRule="exact"/>
      </w:pPr>
    </w:p>
    <w:p w:rsidR="0090488A" w:rsidRDefault="0090488A">
      <w:pPr>
        <w:spacing w:before="4" w:line="260" w:lineRule="exact"/>
        <w:rPr>
          <w:sz w:val="26"/>
          <w:szCs w:val="26"/>
        </w:rPr>
      </w:pPr>
    </w:p>
    <w:p w:rsidR="0090488A" w:rsidRDefault="00075460">
      <w:pPr>
        <w:spacing w:before="4"/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Ca</w:t>
      </w:r>
      <w:r>
        <w:rPr>
          <w:rFonts w:ascii="Calibri" w:eastAsia="Calibri" w:hAnsi="Calibri" w:cs="Calibri"/>
          <w:b/>
          <w:spacing w:val="2"/>
          <w:sz w:val="28"/>
          <w:szCs w:val="28"/>
        </w:rPr>
        <w:t>r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e</w:t>
      </w:r>
      <w:r>
        <w:rPr>
          <w:rFonts w:ascii="Calibri" w:eastAsia="Calibri" w:hAnsi="Calibri" w:cs="Calibri"/>
          <w:b/>
          <w:sz w:val="28"/>
          <w:szCs w:val="28"/>
        </w:rPr>
        <w:t>er O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b</w:t>
      </w:r>
      <w:r>
        <w:rPr>
          <w:rFonts w:ascii="Calibri" w:eastAsia="Calibri" w:hAnsi="Calibri" w:cs="Calibri"/>
          <w:b/>
          <w:sz w:val="28"/>
          <w:szCs w:val="28"/>
        </w:rPr>
        <w:t>je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c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b/>
          <w:sz w:val="28"/>
          <w:szCs w:val="28"/>
        </w:rPr>
        <w:t>ive:</w:t>
      </w:r>
    </w:p>
    <w:p w:rsidR="0090488A" w:rsidRDefault="00075460">
      <w:pPr>
        <w:spacing w:before="22" w:line="259" w:lineRule="auto"/>
        <w:ind w:left="100" w:right="24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To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bt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c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all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ad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ip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os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ion a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ive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ob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em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solv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an ma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age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 s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ills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growi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ach</w:t>
      </w:r>
      <w:r>
        <w:rPr>
          <w:rFonts w:ascii="Calibri" w:eastAsia="Calibri" w:hAnsi="Calibri" w:cs="Calibri"/>
          <w:spacing w:val="5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eve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pt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ili</w:t>
      </w:r>
      <w:r>
        <w:rPr>
          <w:rFonts w:ascii="Calibri" w:eastAsia="Calibri" w:hAnsi="Calibri" w:cs="Calibri"/>
          <w:spacing w:val="1"/>
          <w:sz w:val="24"/>
          <w:szCs w:val="24"/>
        </w:rPr>
        <w:t>z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s 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rces 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maxim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s</w:t>
      </w:r>
    </w:p>
    <w:p w:rsidR="0090488A" w:rsidRDefault="0090488A">
      <w:pPr>
        <w:spacing w:line="200" w:lineRule="exact"/>
      </w:pPr>
    </w:p>
    <w:p w:rsidR="0090488A" w:rsidRDefault="0090488A">
      <w:pPr>
        <w:spacing w:line="200" w:lineRule="exact"/>
      </w:pPr>
    </w:p>
    <w:p w:rsidR="0090488A" w:rsidRDefault="0090488A">
      <w:pPr>
        <w:spacing w:before="19" w:line="220" w:lineRule="exact"/>
        <w:rPr>
          <w:sz w:val="22"/>
          <w:szCs w:val="22"/>
        </w:rPr>
      </w:pPr>
    </w:p>
    <w:p w:rsidR="0090488A" w:rsidRDefault="00075460">
      <w:pPr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Tec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h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b/>
          <w:sz w:val="28"/>
          <w:szCs w:val="28"/>
        </w:rPr>
        <w:t>ic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a</w:t>
      </w:r>
      <w:r>
        <w:rPr>
          <w:rFonts w:ascii="Calibri" w:eastAsia="Calibri" w:hAnsi="Calibri" w:cs="Calibri"/>
          <w:b/>
          <w:sz w:val="28"/>
          <w:szCs w:val="28"/>
        </w:rPr>
        <w:t xml:space="preserve">l 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S</w:t>
      </w:r>
      <w:r>
        <w:rPr>
          <w:rFonts w:ascii="Calibri" w:eastAsia="Calibri" w:hAnsi="Calibri" w:cs="Calibri"/>
          <w:b/>
          <w:sz w:val="28"/>
          <w:szCs w:val="28"/>
        </w:rPr>
        <w:t>kil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l</w:t>
      </w:r>
      <w:r>
        <w:rPr>
          <w:rFonts w:ascii="Calibri" w:eastAsia="Calibri" w:hAnsi="Calibri" w:cs="Calibri"/>
          <w:b/>
          <w:sz w:val="28"/>
          <w:szCs w:val="28"/>
        </w:rPr>
        <w:t>s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et</w:t>
      </w:r>
      <w:r>
        <w:rPr>
          <w:rFonts w:ascii="Calibri" w:eastAsia="Calibri" w:hAnsi="Calibri" w:cs="Calibri"/>
          <w:b/>
          <w:sz w:val="28"/>
          <w:szCs w:val="28"/>
        </w:rPr>
        <w:t>:</w:t>
      </w:r>
    </w:p>
    <w:p w:rsidR="0090488A" w:rsidRDefault="0090488A">
      <w:pPr>
        <w:spacing w:before="1" w:line="180" w:lineRule="exact"/>
        <w:rPr>
          <w:sz w:val="18"/>
          <w:szCs w:val="18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0"/>
        <w:gridCol w:w="6188"/>
      </w:tblGrid>
      <w:tr w:rsidR="00244FE2">
        <w:trPr>
          <w:trHeight w:hRule="exact" w:val="303"/>
        </w:trPr>
        <w:tc>
          <w:tcPr>
            <w:tcW w:w="2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44FE2" w:rsidRDefault="00244FE2" w:rsidP="00244FE2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OpenStack Cloud</w:t>
            </w:r>
          </w:p>
        </w:tc>
        <w:tc>
          <w:tcPr>
            <w:tcW w:w="6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44FE2" w:rsidRDefault="00244FE2" w:rsidP="00244FE2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KVM hypervisor, Nova, Neutron, Keystone, Cinder, Swift, Heat</w:t>
            </w:r>
          </w:p>
        </w:tc>
      </w:tr>
      <w:tr w:rsidR="001901EA">
        <w:trPr>
          <w:trHeight w:hRule="exact" w:val="303"/>
        </w:trPr>
        <w:tc>
          <w:tcPr>
            <w:tcW w:w="2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901EA" w:rsidRDefault="001901EA" w:rsidP="00244FE2">
            <w:pPr>
              <w:spacing w:line="280" w:lineRule="exact"/>
              <w:ind w:left="102"/>
              <w:rPr>
                <w:rFonts w:ascii="Calibri" w:eastAsia="Calibri" w:hAnsi="Calibri" w:cs="Calibri"/>
                <w:position w:val="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DevOps</w:t>
            </w:r>
          </w:p>
        </w:tc>
        <w:tc>
          <w:tcPr>
            <w:tcW w:w="6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901EA" w:rsidRDefault="001901EA" w:rsidP="00244FE2">
            <w:pPr>
              <w:spacing w:line="280" w:lineRule="exact"/>
              <w:ind w:left="102"/>
              <w:rPr>
                <w:rFonts w:ascii="Calibri" w:eastAsia="Calibri" w:hAnsi="Calibri" w:cs="Calibri"/>
                <w:position w:val="1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Ansible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SaltStack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, </w:t>
            </w:r>
            <w:r w:rsidR="00572B8A"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Heat,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Puppet</w:t>
            </w:r>
          </w:p>
        </w:tc>
      </w:tr>
      <w:tr w:rsidR="00244FE2">
        <w:trPr>
          <w:trHeight w:hRule="exact" w:val="303"/>
        </w:trPr>
        <w:tc>
          <w:tcPr>
            <w:tcW w:w="2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44FE2" w:rsidRDefault="00244FE2" w:rsidP="00244FE2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og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amm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La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3"/>
                <w:position w:val="1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ages</w:t>
            </w:r>
          </w:p>
        </w:tc>
        <w:tc>
          <w:tcPr>
            <w:tcW w:w="6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44FE2" w:rsidRDefault="00244FE2" w:rsidP="00244FE2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,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Java</w:t>
            </w:r>
          </w:p>
        </w:tc>
      </w:tr>
      <w:tr w:rsidR="00244FE2">
        <w:trPr>
          <w:trHeight w:hRule="exact" w:val="305"/>
        </w:trPr>
        <w:tc>
          <w:tcPr>
            <w:tcW w:w="2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44FE2" w:rsidRDefault="00244FE2" w:rsidP="00244FE2">
            <w:pPr>
              <w:spacing w:before="1"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Scri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pt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</w:t>
            </w:r>
          </w:p>
        </w:tc>
        <w:tc>
          <w:tcPr>
            <w:tcW w:w="6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44FE2" w:rsidRDefault="00244FE2" w:rsidP="00244FE2">
            <w:pPr>
              <w:spacing w:before="1"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ell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ri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t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Py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th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n</w:t>
            </w:r>
          </w:p>
        </w:tc>
      </w:tr>
      <w:tr w:rsidR="00244FE2">
        <w:trPr>
          <w:trHeight w:hRule="exact" w:val="302"/>
        </w:trPr>
        <w:tc>
          <w:tcPr>
            <w:tcW w:w="2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44FE2" w:rsidRDefault="00244FE2" w:rsidP="00244FE2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ut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ls</w:t>
            </w:r>
          </w:p>
        </w:tc>
        <w:tc>
          <w:tcPr>
            <w:tcW w:w="6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44FE2" w:rsidRDefault="00244FE2" w:rsidP="00244FE2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ut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oI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T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,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Sel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W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bd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ver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,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Sel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RC</w:t>
            </w:r>
          </w:p>
        </w:tc>
      </w:tr>
      <w:tr w:rsidR="00244FE2">
        <w:trPr>
          <w:trHeight w:hRule="exact" w:val="302"/>
        </w:trPr>
        <w:tc>
          <w:tcPr>
            <w:tcW w:w="2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44FE2" w:rsidRDefault="00244FE2" w:rsidP="00244FE2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 I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egr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ion</w:t>
            </w:r>
          </w:p>
        </w:tc>
        <w:tc>
          <w:tcPr>
            <w:tcW w:w="6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44FE2" w:rsidRDefault="00244FE2" w:rsidP="00244FE2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iseCo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nt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ol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,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J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s, </w:t>
            </w:r>
            <w:proofErr w:type="spellStart"/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n</w:t>
            </w:r>
            <w:proofErr w:type="spellEnd"/>
          </w:p>
        </w:tc>
      </w:tr>
      <w:tr w:rsidR="00244FE2">
        <w:trPr>
          <w:trHeight w:hRule="exact" w:val="302"/>
        </w:trPr>
        <w:tc>
          <w:tcPr>
            <w:tcW w:w="2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44FE2" w:rsidRDefault="00244FE2" w:rsidP="00244FE2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ild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ac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agi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g</w:t>
            </w:r>
          </w:p>
        </w:tc>
        <w:tc>
          <w:tcPr>
            <w:tcW w:w="6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44FE2" w:rsidRDefault="00244FE2" w:rsidP="00244FE2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,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av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n</w:t>
            </w:r>
          </w:p>
        </w:tc>
      </w:tr>
      <w:tr w:rsidR="00244FE2">
        <w:trPr>
          <w:trHeight w:hRule="exact" w:val="305"/>
        </w:trPr>
        <w:tc>
          <w:tcPr>
            <w:tcW w:w="2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44FE2" w:rsidRDefault="00244FE2" w:rsidP="00244FE2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Unit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est</w:t>
            </w:r>
          </w:p>
        </w:tc>
        <w:tc>
          <w:tcPr>
            <w:tcW w:w="6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44FE2" w:rsidRDefault="00244FE2" w:rsidP="00244FE2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J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un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tN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G</w:t>
            </w:r>
            <w:proofErr w:type="spellEnd"/>
          </w:p>
        </w:tc>
      </w:tr>
      <w:tr w:rsidR="00244FE2">
        <w:trPr>
          <w:trHeight w:hRule="exact" w:val="302"/>
        </w:trPr>
        <w:tc>
          <w:tcPr>
            <w:tcW w:w="2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44FE2" w:rsidRDefault="00244FE2" w:rsidP="00244FE2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Ve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sion 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ont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ol</w:t>
            </w:r>
          </w:p>
        </w:tc>
        <w:tc>
          <w:tcPr>
            <w:tcW w:w="6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44FE2" w:rsidRDefault="00244FE2" w:rsidP="00244FE2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VN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,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t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,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bu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ck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et</w:t>
            </w:r>
            <w:proofErr w:type="spellEnd"/>
          </w:p>
        </w:tc>
      </w:tr>
      <w:tr w:rsidR="00244FE2">
        <w:trPr>
          <w:trHeight w:hRule="exact" w:val="302"/>
        </w:trPr>
        <w:tc>
          <w:tcPr>
            <w:tcW w:w="2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44FE2" w:rsidRDefault="00244FE2" w:rsidP="00244FE2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Cloud Platforms</w:t>
            </w:r>
          </w:p>
        </w:tc>
        <w:tc>
          <w:tcPr>
            <w:tcW w:w="6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44FE2" w:rsidRDefault="00244FE2" w:rsidP="00244FE2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OpenStack, VMWare ESX, Microsoft Hyper-V</w:t>
            </w:r>
          </w:p>
        </w:tc>
      </w:tr>
      <w:tr w:rsidR="00244FE2">
        <w:trPr>
          <w:trHeight w:hRule="exact" w:val="595"/>
        </w:trPr>
        <w:tc>
          <w:tcPr>
            <w:tcW w:w="2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44FE2" w:rsidRDefault="00244FE2" w:rsidP="00244FE2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en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ion 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g</w:t>
            </w:r>
          </w:p>
        </w:tc>
        <w:tc>
          <w:tcPr>
            <w:tcW w:w="6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44FE2" w:rsidRDefault="00244FE2" w:rsidP="00244FE2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ess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s,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ma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p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,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rp s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e,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si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w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asp</w:t>
            </w:r>
            <w:proofErr w:type="spellEnd"/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Za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,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as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ille</w:t>
            </w:r>
          </w:p>
          <w:p w:rsidR="00244FE2" w:rsidRDefault="00244FE2" w:rsidP="00244FE2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Li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nu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x</w:t>
            </w:r>
          </w:p>
        </w:tc>
      </w:tr>
      <w:tr w:rsidR="00244FE2">
        <w:trPr>
          <w:trHeight w:hRule="exact" w:val="302"/>
        </w:trPr>
        <w:tc>
          <w:tcPr>
            <w:tcW w:w="2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44FE2" w:rsidRDefault="00244FE2" w:rsidP="00244FE2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ac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ls</w:t>
            </w:r>
          </w:p>
        </w:tc>
        <w:tc>
          <w:tcPr>
            <w:tcW w:w="6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44FE2" w:rsidRDefault="00244FE2" w:rsidP="00244FE2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JI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A,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e,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 xml:space="preserve"> B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z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il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</w:t>
            </w:r>
          </w:p>
        </w:tc>
      </w:tr>
      <w:tr w:rsidR="00244FE2">
        <w:trPr>
          <w:trHeight w:hRule="exact" w:val="302"/>
        </w:trPr>
        <w:tc>
          <w:tcPr>
            <w:tcW w:w="2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44FE2" w:rsidRDefault="00244FE2" w:rsidP="00244FE2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Ope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Sy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ms</w:t>
            </w:r>
          </w:p>
        </w:tc>
        <w:tc>
          <w:tcPr>
            <w:tcW w:w="6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44FE2" w:rsidRDefault="00244FE2" w:rsidP="00244FE2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EL,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OS,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tu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,</w:t>
            </w:r>
            <w:r>
              <w:rPr>
                <w:rFonts w:ascii="Calibri" w:eastAsia="Calibri" w:hAnsi="Calibri" w:cs="Calibri"/>
                <w:spacing w:val="-4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Wi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nd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ows</w:t>
            </w:r>
          </w:p>
        </w:tc>
      </w:tr>
      <w:tr w:rsidR="00244FE2">
        <w:trPr>
          <w:trHeight w:hRule="exact" w:val="302"/>
        </w:trPr>
        <w:tc>
          <w:tcPr>
            <w:tcW w:w="2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44FE2" w:rsidRDefault="00244FE2" w:rsidP="00244FE2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ases</w:t>
            </w:r>
          </w:p>
        </w:tc>
        <w:tc>
          <w:tcPr>
            <w:tcW w:w="6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44FE2" w:rsidRDefault="00244FE2" w:rsidP="00244FE2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ql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,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Ora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le</w:t>
            </w:r>
          </w:p>
        </w:tc>
      </w:tr>
      <w:tr w:rsidR="00244FE2">
        <w:trPr>
          <w:trHeight w:hRule="exact" w:val="598"/>
        </w:trPr>
        <w:tc>
          <w:tcPr>
            <w:tcW w:w="2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44FE2" w:rsidRDefault="00244FE2" w:rsidP="00244FE2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Ot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</w:t>
            </w:r>
          </w:p>
        </w:tc>
        <w:tc>
          <w:tcPr>
            <w:tcW w:w="6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44FE2" w:rsidRDefault="00244FE2" w:rsidP="00244FE2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REST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Web Servi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es,  Rel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ase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g,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ut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,</w:t>
            </w:r>
          </w:p>
          <w:p w:rsidR="00244FE2" w:rsidRDefault="00244FE2" w:rsidP="00244FE2">
            <w:pPr>
              <w:spacing w:before="2"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QTT</w:t>
            </w:r>
          </w:p>
        </w:tc>
      </w:tr>
    </w:tbl>
    <w:p w:rsidR="0090488A" w:rsidRDefault="0090488A">
      <w:pPr>
        <w:sectPr w:rsidR="0090488A">
          <w:type w:val="continuous"/>
          <w:pgSz w:w="11920" w:h="16840"/>
          <w:pgMar w:top="1380" w:right="1340" w:bottom="280" w:left="1340" w:header="720" w:footer="720" w:gutter="0"/>
          <w:cols w:space="720"/>
        </w:sectPr>
      </w:pPr>
    </w:p>
    <w:p w:rsidR="0090488A" w:rsidRDefault="00075460">
      <w:pPr>
        <w:spacing w:before="41"/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>Prof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e</w:t>
      </w:r>
      <w:r>
        <w:rPr>
          <w:rFonts w:ascii="Calibri" w:eastAsia="Calibri" w:hAnsi="Calibri" w:cs="Calibri"/>
          <w:b/>
          <w:sz w:val="28"/>
          <w:szCs w:val="28"/>
        </w:rPr>
        <w:t>s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i</w:t>
      </w:r>
      <w:r>
        <w:rPr>
          <w:rFonts w:ascii="Calibri" w:eastAsia="Calibri" w:hAnsi="Calibri" w:cs="Calibri"/>
          <w:b/>
          <w:sz w:val="28"/>
          <w:szCs w:val="28"/>
        </w:rPr>
        <w:t>on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a</w:t>
      </w:r>
      <w:r>
        <w:rPr>
          <w:rFonts w:ascii="Calibri" w:eastAsia="Calibri" w:hAnsi="Calibri" w:cs="Calibri"/>
          <w:b/>
          <w:sz w:val="28"/>
          <w:szCs w:val="28"/>
        </w:rPr>
        <w:t>l Exp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e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ie</w:t>
      </w:r>
      <w:r>
        <w:rPr>
          <w:rFonts w:ascii="Calibri" w:eastAsia="Calibri" w:hAnsi="Calibri" w:cs="Calibri"/>
          <w:b/>
          <w:sz w:val="28"/>
          <w:szCs w:val="28"/>
        </w:rPr>
        <w:t>nc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e</w:t>
      </w:r>
      <w:r>
        <w:rPr>
          <w:rFonts w:ascii="Calibri" w:eastAsia="Calibri" w:hAnsi="Calibri" w:cs="Calibri"/>
          <w:b/>
          <w:sz w:val="28"/>
          <w:szCs w:val="28"/>
        </w:rPr>
        <w:t xml:space="preserve">: </w:t>
      </w:r>
      <w:r>
        <w:rPr>
          <w:rFonts w:ascii="Calibri" w:eastAsia="Calibri" w:hAnsi="Calibri" w:cs="Calibri"/>
          <w:spacing w:val="-1"/>
          <w:sz w:val="28"/>
          <w:szCs w:val="28"/>
        </w:rPr>
        <w:t>(</w:t>
      </w:r>
      <w:r>
        <w:rPr>
          <w:rFonts w:ascii="Calibri" w:eastAsia="Calibri" w:hAnsi="Calibri" w:cs="Calibri"/>
          <w:sz w:val="28"/>
          <w:szCs w:val="28"/>
        </w:rPr>
        <w:t>3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Years +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10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2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ont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)</w:t>
      </w:r>
    </w:p>
    <w:p w:rsidR="0090488A" w:rsidRDefault="0090488A">
      <w:pPr>
        <w:spacing w:before="3" w:line="180" w:lineRule="exact"/>
        <w:rPr>
          <w:sz w:val="18"/>
          <w:szCs w:val="18"/>
        </w:rPr>
      </w:pPr>
    </w:p>
    <w:p w:rsidR="0090488A" w:rsidRDefault="00075460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1"/>
          <w:sz w:val="24"/>
          <w:szCs w:val="24"/>
        </w:rPr>
        <w:t>Or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ga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ni</w:t>
      </w:r>
      <w:r>
        <w:rPr>
          <w:rFonts w:ascii="Calibri" w:eastAsia="Calibri" w:hAnsi="Calibri" w:cs="Calibri"/>
          <w:b/>
          <w:sz w:val="24"/>
          <w:szCs w:val="24"/>
        </w:rPr>
        <w:t>zat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: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GS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b</w:t>
      </w:r>
    </w:p>
    <w:p w:rsidR="0090488A" w:rsidRDefault="00075460">
      <w:pPr>
        <w:spacing w:before="24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Pos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 xml:space="preserve">: </w:t>
      </w:r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or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oftware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</w:t>
      </w:r>
    </w:p>
    <w:p w:rsidR="0090488A" w:rsidRDefault="0090488A">
      <w:pPr>
        <w:spacing w:before="1" w:line="140" w:lineRule="exact"/>
        <w:rPr>
          <w:sz w:val="14"/>
          <w:szCs w:val="14"/>
        </w:rPr>
      </w:pPr>
    </w:p>
    <w:p w:rsidR="0090488A" w:rsidRDefault="0090488A">
      <w:pPr>
        <w:spacing w:line="200" w:lineRule="exact"/>
      </w:pPr>
    </w:p>
    <w:p w:rsidR="0090488A" w:rsidRDefault="00075460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j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b/>
          <w:sz w:val="24"/>
          <w:szCs w:val="24"/>
        </w:rPr>
        <w:t xml:space="preserve">: 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el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SG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(E</w:t>
      </w:r>
      <w:r>
        <w:rPr>
          <w:rFonts w:ascii="Calibri" w:eastAsia="Calibri" w:hAnsi="Calibri" w:cs="Calibri"/>
          <w:spacing w:val="-1"/>
          <w:sz w:val="24"/>
          <w:szCs w:val="24"/>
        </w:rPr>
        <w:t>x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ss</w:t>
      </w:r>
      <w:r>
        <w:rPr>
          <w:rFonts w:ascii="Calibri" w:eastAsia="Calibri" w:hAnsi="Calibri" w:cs="Calibri"/>
          <w:spacing w:val="-2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ay Se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vi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Ga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eway</w:t>
      </w:r>
    </w:p>
    <w:p w:rsidR="0090488A" w:rsidRDefault="00075460">
      <w:pPr>
        <w:spacing w:before="21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Du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 xml:space="preserve">: </w:t>
      </w:r>
      <w:r w:rsidR="009F582F">
        <w:rPr>
          <w:rFonts w:ascii="Calibri" w:eastAsia="Calibri" w:hAnsi="Calibri" w:cs="Calibri"/>
          <w:sz w:val="24"/>
          <w:szCs w:val="24"/>
        </w:rPr>
        <w:t>2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yrs</w:t>
      </w:r>
      <w:proofErr w:type="spellEnd"/>
      <w:r w:rsidR="009F582F">
        <w:rPr>
          <w:rFonts w:ascii="Calibri" w:eastAsia="Calibri" w:hAnsi="Calibri" w:cs="Calibri"/>
          <w:sz w:val="24"/>
          <w:szCs w:val="24"/>
        </w:rPr>
        <w:t xml:space="preserve"> + 6 months</w:t>
      </w:r>
    </w:p>
    <w:p w:rsidR="0090488A" w:rsidRDefault="00075460">
      <w:pPr>
        <w:spacing w:before="24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Su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mma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b/>
          <w:sz w:val="24"/>
          <w:szCs w:val="24"/>
        </w:rPr>
        <w:t>:</w:t>
      </w:r>
    </w:p>
    <w:p w:rsidR="0090488A" w:rsidRDefault="00075460">
      <w:pPr>
        <w:spacing w:before="24" w:line="257" w:lineRule="auto"/>
        <w:ind w:left="100" w:right="39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Ex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ss</w:t>
      </w:r>
      <w:r>
        <w:rPr>
          <w:rFonts w:ascii="Calibri" w:eastAsia="Calibri" w:hAnsi="Calibri" w:cs="Calibri"/>
          <w:spacing w:val="-2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ay Se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vi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Ga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eway is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ft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-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pp</w:t>
      </w:r>
      <w:r>
        <w:rPr>
          <w:rFonts w:ascii="Calibri" w:eastAsia="Calibri" w:hAnsi="Calibri" w:cs="Calibri"/>
          <w:sz w:val="24"/>
          <w:szCs w:val="24"/>
        </w:rPr>
        <w:t>li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esig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ly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ex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ose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 xml:space="preserve">r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me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lica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vi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1"/>
          <w:sz w:val="24"/>
          <w:szCs w:val="24"/>
        </w:rPr>
        <w:t>/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proofErr w:type="spellStart"/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-p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emise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or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c</w:t>
      </w:r>
      <w:r>
        <w:rPr>
          <w:rFonts w:ascii="Calibri" w:eastAsia="Calibri" w:hAnsi="Calibri" w:cs="Calibri"/>
          <w:sz w:val="24"/>
          <w:szCs w:val="24"/>
        </w:rPr>
        <w:t>loud.</w:t>
      </w:r>
    </w:p>
    <w:p w:rsidR="0090488A" w:rsidRDefault="00075460">
      <w:pPr>
        <w:spacing w:before="2" w:line="259" w:lineRule="auto"/>
        <w:ind w:left="100" w:right="34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It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d</w:t>
      </w:r>
      <w:r>
        <w:rPr>
          <w:rFonts w:ascii="Calibri" w:eastAsia="Calibri" w:hAnsi="Calibri" w:cs="Calibri"/>
          <w:sz w:val="24"/>
          <w:szCs w:val="24"/>
        </w:rPr>
        <w:t>eli</w:t>
      </w:r>
      <w:r>
        <w:rPr>
          <w:rFonts w:ascii="Calibri" w:eastAsia="Calibri" w:hAnsi="Calibri" w:cs="Calibri"/>
          <w:spacing w:val="-2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s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loud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rvi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age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il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ies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nc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ud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g: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egr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io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g,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d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ec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dd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2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 xml:space="preserve">are </w:t>
      </w:r>
      <w:r>
        <w:rPr>
          <w:rFonts w:ascii="Calibri" w:eastAsia="Calibri" w:hAnsi="Calibri" w:cs="Calibri"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legacy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ile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serv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le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AAA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secu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y. </w:t>
      </w:r>
      <w:r>
        <w:rPr>
          <w:rFonts w:ascii="Calibri" w:eastAsia="Calibri" w:hAnsi="Calibri" w:cs="Calibri"/>
          <w:spacing w:val="-3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® ESG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loy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low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im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act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x</w:t>
      </w:r>
      <w:r>
        <w:rPr>
          <w:rFonts w:ascii="Calibri" w:eastAsia="Calibri" w:hAnsi="Calibri" w:cs="Calibri"/>
          <w:sz w:val="24"/>
          <w:szCs w:val="24"/>
        </w:rPr>
        <w:t xml:space="preserve">y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k or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ge</w:t>
      </w:r>
    </w:p>
    <w:p w:rsidR="0090488A" w:rsidRDefault="00075460">
      <w:pPr>
        <w:spacing w:line="280" w:lineRule="exact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-1"/>
          <w:position w:val="1"/>
          <w:sz w:val="24"/>
          <w:szCs w:val="24"/>
        </w:rPr>
        <w:t>R</w:t>
      </w:r>
      <w:r>
        <w:rPr>
          <w:rFonts w:ascii="Calibri" w:eastAsia="Calibri" w:hAnsi="Calibri" w:cs="Calibri"/>
          <w:b/>
          <w:position w:val="1"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position w:val="1"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-1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b/>
          <w:position w:val="1"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position w:val="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position w:val="1"/>
          <w:sz w:val="24"/>
          <w:szCs w:val="24"/>
        </w:rPr>
        <w:t>n</w:t>
      </w:r>
      <w:r>
        <w:rPr>
          <w:rFonts w:ascii="Calibri" w:eastAsia="Calibri" w:hAnsi="Calibri" w:cs="Calibri"/>
          <w:b/>
          <w:position w:val="1"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position w:val="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b/>
          <w:position w:val="1"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position w:val="1"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-2"/>
          <w:position w:val="1"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position w:val="1"/>
          <w:sz w:val="24"/>
          <w:szCs w:val="24"/>
        </w:rPr>
        <w:t>n</w:t>
      </w:r>
      <w:r>
        <w:rPr>
          <w:rFonts w:ascii="Calibri" w:eastAsia="Calibri" w:hAnsi="Calibri" w:cs="Calibri"/>
          <w:b/>
          <w:position w:val="1"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position w:val="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2"/>
          <w:position w:val="1"/>
          <w:sz w:val="24"/>
          <w:szCs w:val="24"/>
        </w:rPr>
        <w:t>b</w:t>
      </w:r>
      <w:r>
        <w:rPr>
          <w:rFonts w:ascii="Calibri" w:eastAsia="Calibri" w:hAnsi="Calibri" w:cs="Calibri"/>
          <w:b/>
          <w:spacing w:val="1"/>
          <w:position w:val="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1"/>
          <w:position w:val="1"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1"/>
          <w:position w:val="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2"/>
          <w:position w:val="1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-1"/>
          <w:position w:val="1"/>
          <w:sz w:val="24"/>
          <w:szCs w:val="24"/>
        </w:rPr>
        <w:t>ie</w:t>
      </w:r>
      <w:r>
        <w:rPr>
          <w:rFonts w:ascii="Calibri" w:eastAsia="Calibri" w:hAnsi="Calibri" w:cs="Calibri"/>
          <w:b/>
          <w:position w:val="1"/>
          <w:sz w:val="24"/>
          <w:szCs w:val="24"/>
        </w:rPr>
        <w:t>s:</w:t>
      </w:r>
    </w:p>
    <w:p w:rsidR="0090488A" w:rsidRDefault="0090488A">
      <w:pPr>
        <w:spacing w:before="6" w:line="180" w:lineRule="exact"/>
        <w:rPr>
          <w:sz w:val="18"/>
          <w:szCs w:val="18"/>
        </w:rPr>
      </w:pPr>
    </w:p>
    <w:p w:rsidR="0090488A" w:rsidRDefault="00075460">
      <w:pPr>
        <w:ind w:left="460"/>
        <w:rPr>
          <w:rFonts w:ascii="Calibri" w:eastAsia="Calibri" w:hAnsi="Calibri" w:cs="Calibri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esig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am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k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du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t</w:t>
      </w:r>
    </w:p>
    <w:p w:rsidR="0090488A" w:rsidRDefault="00075460">
      <w:pPr>
        <w:tabs>
          <w:tab w:val="left" w:pos="820"/>
        </w:tabs>
        <w:spacing w:before="23" w:line="256" w:lineRule="auto"/>
        <w:ind w:left="820" w:right="366" w:hanging="360"/>
        <w:rPr>
          <w:rFonts w:ascii="Calibri" w:eastAsia="Calibri" w:hAnsi="Calibri" w:cs="Calibri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evel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 a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f</w:t>
      </w:r>
      <w:r>
        <w:rPr>
          <w:rFonts w:ascii="Calibri" w:eastAsia="Calibri" w:hAnsi="Calibri" w:cs="Calibri"/>
          <w:sz w:val="24"/>
          <w:szCs w:val="24"/>
        </w:rPr>
        <w:t>ram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k 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Java,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ell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J</w:t>
      </w:r>
      <w:r>
        <w:rPr>
          <w:rFonts w:ascii="Calibri" w:eastAsia="Calibri" w:hAnsi="Calibri" w:cs="Calibri"/>
          <w:spacing w:val="1"/>
          <w:sz w:val="24"/>
          <w:szCs w:val="24"/>
        </w:rPr>
        <w:t>un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spacing w:val="1"/>
          <w:sz w:val="24"/>
          <w:szCs w:val="24"/>
        </w:rPr>
        <w:t>un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io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ali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y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 xml:space="preserve">f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t</w:t>
      </w:r>
    </w:p>
    <w:p w:rsidR="0090488A" w:rsidRDefault="00075460">
      <w:pPr>
        <w:tabs>
          <w:tab w:val="left" w:pos="820"/>
        </w:tabs>
        <w:spacing w:before="5" w:line="256" w:lineRule="auto"/>
        <w:ind w:left="820" w:right="63" w:hanging="360"/>
        <w:rPr>
          <w:rFonts w:ascii="Calibri" w:eastAsia="Calibri" w:hAnsi="Calibri" w:cs="Calibri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evel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ri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s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ut</w:t>
      </w:r>
      <w:r>
        <w:rPr>
          <w:rFonts w:ascii="Calibri" w:eastAsia="Calibri" w:hAnsi="Calibri" w:cs="Calibri"/>
          <w:sz w:val="24"/>
          <w:szCs w:val="24"/>
        </w:rPr>
        <w:t>il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ies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in Java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ell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ram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k m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re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le</w:t>
      </w:r>
    </w:p>
    <w:p w:rsidR="0090488A" w:rsidRDefault="00075460">
      <w:pPr>
        <w:spacing w:before="2"/>
        <w:ind w:left="460"/>
        <w:rPr>
          <w:rFonts w:ascii="Calibri" w:eastAsia="Calibri" w:hAnsi="Calibri" w:cs="Calibri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ai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ain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est a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ion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meworks 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owne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ip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same</w:t>
      </w:r>
    </w:p>
    <w:p w:rsidR="0090488A" w:rsidRDefault="00075460">
      <w:pPr>
        <w:spacing w:before="25"/>
        <w:ind w:left="460"/>
        <w:rPr>
          <w:rFonts w:ascii="Calibri" w:eastAsia="Calibri" w:hAnsi="Calibri" w:cs="Calibri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Resp</w:t>
      </w:r>
      <w:r>
        <w:rPr>
          <w:rFonts w:ascii="Calibri" w:eastAsia="Calibri" w:hAnsi="Calibri" w:cs="Calibri"/>
          <w:spacing w:val="1"/>
          <w:sz w:val="24"/>
          <w:szCs w:val="24"/>
        </w:rPr>
        <w:t>on</w:t>
      </w:r>
      <w:r>
        <w:rPr>
          <w:rFonts w:ascii="Calibri" w:eastAsia="Calibri" w:hAnsi="Calibri" w:cs="Calibri"/>
          <w:sz w:val="24"/>
          <w:szCs w:val="24"/>
        </w:rPr>
        <w:t>si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egr</w:t>
      </w:r>
      <w:r>
        <w:rPr>
          <w:rFonts w:ascii="Calibri" w:eastAsia="Calibri" w:hAnsi="Calibri" w:cs="Calibri"/>
          <w:spacing w:val="1"/>
          <w:sz w:val="24"/>
          <w:szCs w:val="24"/>
        </w:rPr>
        <w:t>at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C 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J</w:t>
      </w:r>
      <w:r>
        <w:rPr>
          <w:rFonts w:ascii="Calibri" w:eastAsia="Calibri" w:hAnsi="Calibri" w:cs="Calibri"/>
          <w:spacing w:val="1"/>
          <w:sz w:val="24"/>
          <w:szCs w:val="24"/>
        </w:rPr>
        <w:t>en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s </w:t>
      </w:r>
      <w:r>
        <w:rPr>
          <w:rFonts w:ascii="Calibri" w:eastAsia="Calibri" w:hAnsi="Calibri" w:cs="Calibri"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</w:p>
    <w:p w:rsidR="0090488A" w:rsidRDefault="00075460">
      <w:pPr>
        <w:spacing w:before="22"/>
        <w:ind w:left="8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Release</w:t>
      </w:r>
    </w:p>
    <w:p w:rsidR="0090488A" w:rsidRDefault="00075460">
      <w:pPr>
        <w:tabs>
          <w:tab w:val="left" w:pos="820"/>
        </w:tabs>
        <w:spacing w:before="23" w:line="256" w:lineRule="auto"/>
        <w:ind w:left="820" w:right="137" w:hanging="360"/>
        <w:rPr>
          <w:rFonts w:ascii="Calibri" w:eastAsia="Calibri" w:hAnsi="Calibri" w:cs="Calibri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>Resp</w:t>
      </w:r>
      <w:r>
        <w:rPr>
          <w:rFonts w:ascii="Calibri" w:eastAsia="Calibri" w:hAnsi="Calibri" w:cs="Calibri"/>
          <w:spacing w:val="1"/>
          <w:sz w:val="24"/>
          <w:szCs w:val="24"/>
        </w:rPr>
        <w:t>on</w:t>
      </w:r>
      <w:r>
        <w:rPr>
          <w:rFonts w:ascii="Calibri" w:eastAsia="Calibri" w:hAnsi="Calibri" w:cs="Calibri"/>
          <w:sz w:val="24"/>
          <w:szCs w:val="24"/>
        </w:rPr>
        <w:t>si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ed s</w:t>
      </w:r>
      <w:r>
        <w:rPr>
          <w:rFonts w:ascii="Calibri" w:eastAsia="Calibri" w:hAnsi="Calibri" w:cs="Calibri"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em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c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d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loym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3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 xml:space="preserve">n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ls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sz w:val="24"/>
          <w:szCs w:val="24"/>
        </w:rPr>
        <w:t>Sa</w:t>
      </w:r>
      <w:r>
        <w:rPr>
          <w:rFonts w:ascii="Calibri" w:eastAsia="Calibri" w:hAnsi="Calibri" w:cs="Calibri"/>
          <w:spacing w:val="-3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ac</w:t>
      </w:r>
      <w:r>
        <w:rPr>
          <w:rFonts w:ascii="Calibri" w:eastAsia="Calibri" w:hAnsi="Calibri" w:cs="Calibri"/>
          <w:spacing w:val="-2"/>
          <w:sz w:val="24"/>
          <w:szCs w:val="24"/>
        </w:rPr>
        <w:t>k</w:t>
      </w:r>
      <w:proofErr w:type="spellEnd"/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)</w:t>
      </w:r>
    </w:p>
    <w:p w:rsidR="0090488A" w:rsidRDefault="00075460">
      <w:pPr>
        <w:spacing w:before="5"/>
        <w:ind w:left="460"/>
        <w:rPr>
          <w:rFonts w:ascii="Calibri" w:eastAsia="Calibri" w:hAnsi="Calibri" w:cs="Calibri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Im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le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ut</w:t>
      </w:r>
      <w:r>
        <w:rPr>
          <w:rFonts w:ascii="Calibri" w:eastAsia="Calibri" w:hAnsi="Calibri" w:cs="Calibri"/>
          <w:sz w:val="24"/>
          <w:szCs w:val="24"/>
        </w:rPr>
        <w:t>il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s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ocess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6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asie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oco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s li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e</w:t>
      </w:r>
    </w:p>
    <w:p w:rsidR="0090488A" w:rsidRDefault="00075460">
      <w:pPr>
        <w:spacing w:before="21"/>
        <w:ind w:left="8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QTT,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soc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et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e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90488A" w:rsidRDefault="00075460">
      <w:pPr>
        <w:tabs>
          <w:tab w:val="left" w:pos="820"/>
        </w:tabs>
        <w:spacing w:before="25" w:line="256" w:lineRule="auto"/>
        <w:ind w:left="820" w:right="616" w:hanging="360"/>
        <w:rPr>
          <w:rFonts w:ascii="Calibri" w:eastAsia="Calibri" w:hAnsi="Calibri" w:cs="Calibri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>Wri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bu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ri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d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t in 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av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ely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3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le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o 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le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Release s</w:t>
      </w:r>
      <w:r>
        <w:rPr>
          <w:rFonts w:ascii="Calibri" w:eastAsia="Calibri" w:hAnsi="Calibri" w:cs="Calibri"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em</w:t>
      </w:r>
    </w:p>
    <w:p w:rsidR="0090488A" w:rsidRDefault="00075460">
      <w:pPr>
        <w:tabs>
          <w:tab w:val="left" w:pos="820"/>
        </w:tabs>
        <w:spacing w:before="5" w:line="256" w:lineRule="auto"/>
        <w:ind w:left="820" w:right="57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ra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ion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ess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 (N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ssus, B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le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Li</w:t>
      </w:r>
      <w:r>
        <w:rPr>
          <w:rFonts w:ascii="Calibri" w:eastAsia="Calibri" w:hAnsi="Calibri" w:cs="Calibri"/>
          <w:spacing w:val="1"/>
          <w:sz w:val="24"/>
          <w:szCs w:val="24"/>
        </w:rPr>
        <w:t>nu</w:t>
      </w:r>
      <w:r>
        <w:rPr>
          <w:rFonts w:ascii="Calibri" w:eastAsia="Calibri" w:hAnsi="Calibri" w:cs="Calibri"/>
          <w:spacing w:val="-1"/>
          <w:sz w:val="24"/>
          <w:szCs w:val="24"/>
        </w:rPr>
        <w:t>x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e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.)</w:t>
      </w:r>
    </w:p>
    <w:p w:rsidR="0090488A" w:rsidRDefault="00075460">
      <w:pPr>
        <w:tabs>
          <w:tab w:val="left" w:pos="820"/>
        </w:tabs>
        <w:spacing w:before="2" w:line="259" w:lineRule="auto"/>
        <w:ind w:left="820" w:right="585" w:hanging="360"/>
        <w:rPr>
          <w:rFonts w:ascii="Calibri" w:eastAsia="Calibri" w:hAnsi="Calibri" w:cs="Calibri"/>
          <w:sz w:val="24"/>
          <w:szCs w:val="24"/>
        </w:rPr>
        <w:sectPr w:rsidR="0090488A">
          <w:pgSz w:w="11920" w:h="16840"/>
          <w:pgMar w:top="1380" w:right="1360" w:bottom="280" w:left="1340" w:header="720" w:footer="720" w:gutter="0"/>
          <w:cols w:space="720"/>
        </w:sect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</w:r>
      <w:r>
        <w:rPr>
          <w:rFonts w:ascii="Calibri" w:eastAsia="Calibri" w:hAnsi="Calibri" w:cs="Calibri"/>
          <w:spacing w:val="-1"/>
          <w:sz w:val="24"/>
          <w:szCs w:val="24"/>
        </w:rPr>
        <w:t>Ow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ont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ut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Re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 xml:space="preserve">ess </w:t>
      </w:r>
      <w:r>
        <w:rPr>
          <w:rFonts w:ascii="Calibri" w:eastAsia="Calibri" w:hAnsi="Calibri" w:cs="Calibri"/>
          <w:spacing w:val="1"/>
          <w:sz w:val="24"/>
          <w:szCs w:val="24"/>
        </w:rPr>
        <w:t>un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j</w:t>
      </w:r>
      <w:r>
        <w:rPr>
          <w:rFonts w:ascii="Calibri" w:eastAsia="Calibri" w:hAnsi="Calibri" w:cs="Calibri"/>
          <w:sz w:val="24"/>
          <w:szCs w:val="24"/>
        </w:rPr>
        <w:t>ect</w:t>
      </w:r>
    </w:p>
    <w:p w:rsidR="0090488A" w:rsidRDefault="00075460" w:rsidP="00921C5D">
      <w:pPr>
        <w:spacing w:before="5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Pro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j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b/>
          <w:sz w:val="24"/>
          <w:szCs w:val="24"/>
        </w:rPr>
        <w:t xml:space="preserve">: </w:t>
      </w:r>
      <w:proofErr w:type="spellStart"/>
      <w:r w:rsidR="007660FD">
        <w:rPr>
          <w:rFonts w:ascii="Calibri" w:eastAsia="Calibri" w:hAnsi="Calibri" w:cs="Calibri"/>
          <w:sz w:val="24"/>
          <w:szCs w:val="24"/>
        </w:rPr>
        <w:t>T</w:t>
      </w:r>
      <w:r w:rsidR="00605FBE">
        <w:rPr>
          <w:rFonts w:ascii="Calibri" w:eastAsia="Calibri" w:hAnsi="Calibri" w:cs="Calibri"/>
          <w:sz w:val="24"/>
          <w:szCs w:val="24"/>
        </w:rPr>
        <w:t>rilioData’</w:t>
      </w:r>
      <w:r w:rsidR="007660FD">
        <w:rPr>
          <w:rFonts w:ascii="Calibri" w:eastAsia="Calibri" w:hAnsi="Calibri" w:cs="Calibri"/>
          <w:sz w:val="24"/>
          <w:szCs w:val="24"/>
        </w:rPr>
        <w:t>s</w:t>
      </w:r>
      <w:proofErr w:type="spellEnd"/>
      <w:r w:rsidR="007660FD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proofErr w:type="gramStart"/>
      <w:r w:rsidR="007660FD">
        <w:rPr>
          <w:rFonts w:ascii="Calibri" w:eastAsia="Calibri" w:hAnsi="Calibri" w:cs="Calibri"/>
          <w:sz w:val="24"/>
          <w:szCs w:val="24"/>
        </w:rPr>
        <w:t>T</w:t>
      </w:r>
      <w:r w:rsidR="00605FBE">
        <w:rPr>
          <w:rFonts w:ascii="Calibri" w:eastAsia="Calibri" w:hAnsi="Calibri" w:cs="Calibri"/>
          <w:sz w:val="24"/>
          <w:szCs w:val="24"/>
        </w:rPr>
        <w:t>rilioVault</w:t>
      </w:r>
      <w:proofErr w:type="spellEnd"/>
      <w:r w:rsidR="00605FBE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 (</w:t>
      </w:r>
      <w:proofErr w:type="gramEnd"/>
      <w:r w:rsidR="00605FBE">
        <w:rPr>
          <w:rFonts w:ascii="Calibri" w:eastAsia="Calibri" w:hAnsi="Calibri" w:cs="Calibri"/>
          <w:spacing w:val="-1"/>
          <w:sz w:val="24"/>
          <w:szCs w:val="24"/>
        </w:rPr>
        <w:t>OpenStack cloud Backup/Recovery</w:t>
      </w:r>
      <w:r>
        <w:rPr>
          <w:rFonts w:ascii="Calibri" w:eastAsia="Calibri" w:hAnsi="Calibri" w:cs="Calibri"/>
          <w:sz w:val="24"/>
          <w:szCs w:val="24"/>
        </w:rPr>
        <w:t>)</w:t>
      </w:r>
    </w:p>
    <w:p w:rsidR="0090488A" w:rsidRDefault="00075460" w:rsidP="00921C5D">
      <w:pPr>
        <w:spacing w:before="2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Du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 xml:space="preserve">: </w:t>
      </w:r>
      <w:r w:rsidR="00605FBE">
        <w:rPr>
          <w:rFonts w:ascii="Calibri" w:eastAsia="Calibri" w:hAnsi="Calibri" w:cs="Calibri"/>
          <w:sz w:val="24"/>
          <w:szCs w:val="24"/>
        </w:rPr>
        <w:t xml:space="preserve"> 1 </w:t>
      </w:r>
      <w:proofErr w:type="spellStart"/>
      <w:r w:rsidR="00605FBE">
        <w:rPr>
          <w:rFonts w:ascii="Calibri" w:eastAsia="Calibri" w:hAnsi="Calibri" w:cs="Calibri"/>
          <w:sz w:val="24"/>
          <w:szCs w:val="24"/>
        </w:rPr>
        <w:t>yr</w:t>
      </w:r>
      <w:proofErr w:type="spellEnd"/>
      <w:r w:rsidR="00605FBE">
        <w:rPr>
          <w:rFonts w:ascii="Calibri" w:eastAsia="Calibri" w:hAnsi="Calibri" w:cs="Calibri"/>
          <w:sz w:val="24"/>
          <w:szCs w:val="24"/>
        </w:rPr>
        <w:t xml:space="preserve"> + 3 months</w:t>
      </w:r>
    </w:p>
    <w:p w:rsidR="0090488A" w:rsidRDefault="00075460" w:rsidP="00921C5D">
      <w:pPr>
        <w:spacing w:before="2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Su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mma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>:</w:t>
      </w:r>
    </w:p>
    <w:p w:rsidR="00E32B83" w:rsidRDefault="007660FD" w:rsidP="00E32B83">
      <w:pPr>
        <w:spacing w:before="24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TrilioVault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by </w:t>
      </w:r>
      <w:proofErr w:type="spellStart"/>
      <w:r>
        <w:rPr>
          <w:rFonts w:ascii="Calibri" w:eastAsia="Calibri" w:hAnsi="Calibri" w:cs="Calibri"/>
          <w:sz w:val="24"/>
          <w:szCs w:val="24"/>
        </w:rPr>
        <w:t>T</w:t>
      </w:r>
      <w:r w:rsidR="00E32B83">
        <w:rPr>
          <w:rFonts w:ascii="Calibri" w:eastAsia="Calibri" w:hAnsi="Calibri" w:cs="Calibri"/>
          <w:sz w:val="24"/>
          <w:szCs w:val="24"/>
        </w:rPr>
        <w:t>rilio</w:t>
      </w:r>
      <w:r w:rsidR="00E32B83" w:rsidRPr="00E32B83">
        <w:rPr>
          <w:rFonts w:ascii="Calibri" w:eastAsia="Calibri" w:hAnsi="Calibri" w:cs="Calibri"/>
          <w:sz w:val="24"/>
          <w:szCs w:val="24"/>
        </w:rPr>
        <w:t>Data</w:t>
      </w:r>
      <w:proofErr w:type="spellEnd"/>
      <w:r w:rsidR="00E32B83" w:rsidRPr="00E32B83">
        <w:rPr>
          <w:rFonts w:ascii="Calibri" w:eastAsia="Calibri" w:hAnsi="Calibri" w:cs="Calibri"/>
          <w:sz w:val="24"/>
          <w:szCs w:val="24"/>
        </w:rPr>
        <w:t>, is a native OpenStack ser</w:t>
      </w:r>
      <w:r w:rsidR="00E32B83">
        <w:rPr>
          <w:rFonts w:ascii="Calibri" w:eastAsia="Calibri" w:hAnsi="Calibri" w:cs="Calibri"/>
          <w:sz w:val="24"/>
          <w:szCs w:val="24"/>
        </w:rPr>
        <w:t>v</w:t>
      </w:r>
      <w:r w:rsidR="00921C5D">
        <w:rPr>
          <w:rFonts w:ascii="Calibri" w:eastAsia="Calibri" w:hAnsi="Calibri" w:cs="Calibri"/>
          <w:sz w:val="24"/>
          <w:szCs w:val="24"/>
        </w:rPr>
        <w:t>ice that provides policy-based      c</w:t>
      </w:r>
      <w:r w:rsidR="00E32B83" w:rsidRPr="00E32B83">
        <w:rPr>
          <w:rFonts w:ascii="Calibri" w:eastAsia="Calibri" w:hAnsi="Calibri" w:cs="Calibri"/>
          <w:sz w:val="24"/>
          <w:szCs w:val="24"/>
        </w:rPr>
        <w:t>om</w:t>
      </w:r>
      <w:r w:rsidR="00E32B83">
        <w:rPr>
          <w:rFonts w:ascii="Calibri" w:eastAsia="Calibri" w:hAnsi="Calibri" w:cs="Calibri"/>
          <w:sz w:val="24"/>
          <w:szCs w:val="24"/>
        </w:rPr>
        <w:t xml:space="preserve">prehensive backup and recovery </w:t>
      </w:r>
      <w:r w:rsidR="00E32B83" w:rsidRPr="00E32B83">
        <w:rPr>
          <w:rFonts w:ascii="Calibri" w:eastAsia="Calibri" w:hAnsi="Calibri" w:cs="Calibri"/>
          <w:sz w:val="24"/>
          <w:szCs w:val="24"/>
        </w:rPr>
        <w:t>within OpenStack environments. The solution captures point-in-time workloads (Appl</w:t>
      </w:r>
      <w:r w:rsidR="00E32B83">
        <w:rPr>
          <w:rFonts w:ascii="Calibri" w:eastAsia="Calibri" w:hAnsi="Calibri" w:cs="Calibri"/>
          <w:sz w:val="24"/>
          <w:szCs w:val="24"/>
        </w:rPr>
        <w:t xml:space="preserve">ication, OS, Compute, Network, </w:t>
      </w:r>
      <w:proofErr w:type="spellStart"/>
      <w:r w:rsidR="00E32B83" w:rsidRPr="00E32B83">
        <w:rPr>
          <w:rFonts w:ascii="Calibri" w:eastAsia="Calibri" w:hAnsi="Calibri" w:cs="Calibri"/>
          <w:sz w:val="24"/>
          <w:szCs w:val="24"/>
        </w:rPr>
        <w:t>Configura-tions</w:t>
      </w:r>
      <w:proofErr w:type="spellEnd"/>
      <w:r w:rsidR="00E32B83" w:rsidRPr="00E32B83">
        <w:rPr>
          <w:rFonts w:ascii="Calibri" w:eastAsia="Calibri" w:hAnsi="Calibri" w:cs="Calibri"/>
          <w:sz w:val="24"/>
          <w:szCs w:val="24"/>
        </w:rPr>
        <w:t xml:space="preserve">, Data and Metadata of an environment) as full or incremental snapshots. </w:t>
      </w:r>
      <w:r w:rsidR="00E32B83">
        <w:rPr>
          <w:rFonts w:ascii="Calibri" w:eastAsia="Calibri" w:hAnsi="Calibri" w:cs="Calibri"/>
          <w:sz w:val="24"/>
          <w:szCs w:val="24"/>
        </w:rPr>
        <w:t>It supports one-click as well as selective restore.</w:t>
      </w:r>
    </w:p>
    <w:p w:rsidR="0090488A" w:rsidRDefault="00075460" w:rsidP="00E32B83">
      <w:pPr>
        <w:spacing w:before="2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b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ie</w:t>
      </w:r>
      <w:r>
        <w:rPr>
          <w:rFonts w:ascii="Calibri" w:eastAsia="Calibri" w:hAnsi="Calibri" w:cs="Calibri"/>
          <w:b/>
          <w:sz w:val="24"/>
          <w:szCs w:val="24"/>
        </w:rPr>
        <w:t>s:</w:t>
      </w:r>
    </w:p>
    <w:p w:rsidR="0090488A" w:rsidRDefault="0090488A">
      <w:pPr>
        <w:spacing w:before="6" w:line="180" w:lineRule="exact"/>
        <w:rPr>
          <w:sz w:val="18"/>
          <w:szCs w:val="18"/>
        </w:rPr>
      </w:pPr>
    </w:p>
    <w:p w:rsidR="00E53CBE" w:rsidRPr="00E53CBE" w:rsidRDefault="002B4866" w:rsidP="00E53CBE">
      <w:pPr>
        <w:pStyle w:val="ListParagraph"/>
        <w:numPr>
          <w:ilvl w:val="0"/>
          <w:numId w:val="3"/>
        </w:numPr>
        <w:tabs>
          <w:tab w:val="left" w:pos="820"/>
        </w:tabs>
        <w:spacing w:line="256" w:lineRule="auto"/>
        <w:ind w:right="112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Automate c</w:t>
      </w:r>
      <w:r w:rsidR="00E53CBE" w:rsidRPr="00E53CBE">
        <w:rPr>
          <w:rFonts w:ascii="Calibri" w:eastAsia="Calibri" w:hAnsi="Calibri" w:cs="Calibri"/>
          <w:sz w:val="24"/>
          <w:szCs w:val="24"/>
        </w:rPr>
        <w:t xml:space="preserve">ontinuous Integration of OpenStack based application using Jenkins, </w:t>
      </w:r>
      <w:proofErr w:type="spellStart"/>
      <w:r w:rsidR="00E53CBE" w:rsidRPr="00E53CBE">
        <w:rPr>
          <w:rFonts w:ascii="Calibri" w:eastAsia="Calibri" w:hAnsi="Calibri" w:cs="Calibri"/>
          <w:sz w:val="24"/>
          <w:szCs w:val="24"/>
        </w:rPr>
        <w:t>Ansible</w:t>
      </w:r>
      <w:proofErr w:type="spellEnd"/>
      <w:r w:rsidR="00E53CBE" w:rsidRPr="00E53CBE">
        <w:rPr>
          <w:rFonts w:ascii="Calibri" w:eastAsia="Calibri" w:hAnsi="Calibri" w:cs="Calibri"/>
          <w:sz w:val="24"/>
          <w:szCs w:val="24"/>
        </w:rPr>
        <w:t xml:space="preserve"> and shell scripting.</w:t>
      </w:r>
    </w:p>
    <w:p w:rsidR="00E53CBE" w:rsidRDefault="002B4866" w:rsidP="00E53CBE">
      <w:pPr>
        <w:pStyle w:val="ListParagraph"/>
        <w:numPr>
          <w:ilvl w:val="0"/>
          <w:numId w:val="3"/>
        </w:numPr>
        <w:tabs>
          <w:tab w:val="left" w:pos="820"/>
        </w:tabs>
        <w:spacing w:before="23" w:line="256" w:lineRule="auto"/>
        <w:ind w:right="19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Automate c</w:t>
      </w:r>
      <w:r w:rsidR="00E53CBE" w:rsidRPr="00E53CBE">
        <w:rPr>
          <w:rFonts w:ascii="Calibri" w:eastAsia="Calibri" w:hAnsi="Calibri" w:cs="Calibri"/>
          <w:sz w:val="24"/>
          <w:szCs w:val="24"/>
        </w:rPr>
        <w:t xml:space="preserve">ontinuous deployment of OpenStack application using </w:t>
      </w:r>
      <w:proofErr w:type="spellStart"/>
      <w:r w:rsidR="00E53CBE" w:rsidRPr="00E53CBE">
        <w:rPr>
          <w:rFonts w:ascii="Calibri" w:eastAsia="Calibri" w:hAnsi="Calibri" w:cs="Calibri"/>
          <w:sz w:val="24"/>
          <w:szCs w:val="24"/>
        </w:rPr>
        <w:t>Ansible</w:t>
      </w:r>
      <w:proofErr w:type="spellEnd"/>
    </w:p>
    <w:p w:rsidR="002B4866" w:rsidRDefault="002B4866" w:rsidP="00E53CBE">
      <w:pPr>
        <w:pStyle w:val="ListParagraph"/>
        <w:numPr>
          <w:ilvl w:val="0"/>
          <w:numId w:val="3"/>
        </w:numPr>
        <w:tabs>
          <w:tab w:val="left" w:pos="820"/>
        </w:tabs>
        <w:spacing w:before="23" w:line="256" w:lineRule="auto"/>
        <w:ind w:right="19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Setting up high availability OpenStack clouds with all security enabled</w:t>
      </w:r>
    </w:p>
    <w:p w:rsidR="002B4866" w:rsidRDefault="002B4866" w:rsidP="00E53CBE">
      <w:pPr>
        <w:pStyle w:val="ListParagraph"/>
        <w:numPr>
          <w:ilvl w:val="0"/>
          <w:numId w:val="3"/>
        </w:numPr>
        <w:tabs>
          <w:tab w:val="left" w:pos="820"/>
        </w:tabs>
        <w:spacing w:before="23" w:line="256" w:lineRule="auto"/>
        <w:ind w:right="19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Debug, solve OpenStack cloud issues</w:t>
      </w:r>
    </w:p>
    <w:p w:rsidR="002B4866" w:rsidRDefault="002B4866" w:rsidP="00E53CBE">
      <w:pPr>
        <w:pStyle w:val="ListParagraph"/>
        <w:numPr>
          <w:ilvl w:val="0"/>
          <w:numId w:val="3"/>
        </w:numPr>
        <w:tabs>
          <w:tab w:val="left" w:pos="820"/>
        </w:tabs>
        <w:spacing w:before="23" w:line="256" w:lineRule="auto"/>
        <w:ind w:right="19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Test OpenStack backup/recovery</w:t>
      </w:r>
    </w:p>
    <w:p w:rsidR="00E53CBE" w:rsidRPr="000A3060" w:rsidRDefault="00E53CBE" w:rsidP="00E53CBE">
      <w:pPr>
        <w:pStyle w:val="ListParagraph"/>
        <w:numPr>
          <w:ilvl w:val="0"/>
          <w:numId w:val="3"/>
        </w:numPr>
        <w:tabs>
          <w:tab w:val="left" w:pos="820"/>
        </w:tabs>
        <w:spacing w:before="5" w:line="256" w:lineRule="auto"/>
        <w:ind w:right="195"/>
        <w:rPr>
          <w:rFonts w:ascii="Calibri" w:eastAsia="Calibri" w:hAnsi="Calibri" w:cs="Calibri"/>
          <w:sz w:val="24"/>
          <w:szCs w:val="24"/>
        </w:rPr>
      </w:pPr>
      <w:r w:rsidRPr="00E53CBE">
        <w:rPr>
          <w:rFonts w:ascii="Calibri" w:eastAsia="Calibri" w:hAnsi="Calibri" w:cs="Calibri"/>
          <w:spacing w:val="-1"/>
          <w:sz w:val="24"/>
          <w:szCs w:val="24"/>
        </w:rPr>
        <w:t>Writing utility functions at framework level in python</w:t>
      </w:r>
    </w:p>
    <w:p w:rsidR="000A3060" w:rsidRDefault="000A3060" w:rsidP="000A3060">
      <w:pPr>
        <w:pStyle w:val="ListParagraph"/>
        <w:numPr>
          <w:ilvl w:val="0"/>
          <w:numId w:val="3"/>
        </w:numPr>
        <w:tabs>
          <w:tab w:val="left" w:pos="820"/>
        </w:tabs>
        <w:spacing w:before="5" w:line="256" w:lineRule="auto"/>
        <w:ind w:right="195"/>
        <w:rPr>
          <w:rFonts w:ascii="Calibri" w:eastAsia="Calibri" w:hAnsi="Calibri" w:cs="Calibri"/>
          <w:sz w:val="24"/>
          <w:szCs w:val="24"/>
        </w:rPr>
      </w:pPr>
      <w:r w:rsidRPr="000A3060">
        <w:rPr>
          <w:rFonts w:ascii="Calibri" w:eastAsia="Calibri" w:hAnsi="Calibri" w:cs="Calibri"/>
          <w:sz w:val="24"/>
          <w:szCs w:val="24"/>
        </w:rPr>
        <w:t>Automating product API tests in python</w:t>
      </w:r>
    </w:p>
    <w:p w:rsidR="000A3060" w:rsidRPr="000A3060" w:rsidRDefault="000A3060" w:rsidP="000A3060">
      <w:pPr>
        <w:pStyle w:val="ListParagraph"/>
        <w:numPr>
          <w:ilvl w:val="0"/>
          <w:numId w:val="3"/>
        </w:numPr>
        <w:tabs>
          <w:tab w:val="left" w:pos="820"/>
        </w:tabs>
        <w:spacing w:before="5" w:line="256" w:lineRule="auto"/>
        <w:ind w:right="195"/>
        <w:rPr>
          <w:rFonts w:ascii="Calibri" w:eastAsia="Calibri" w:hAnsi="Calibri" w:cs="Calibri"/>
          <w:sz w:val="24"/>
          <w:szCs w:val="24"/>
        </w:rPr>
      </w:pPr>
      <w:r w:rsidRPr="000A3060">
        <w:rPr>
          <w:rFonts w:ascii="Calibri" w:eastAsia="Calibri" w:hAnsi="Calibri" w:cs="Calibri"/>
          <w:sz w:val="24"/>
          <w:szCs w:val="24"/>
        </w:rPr>
        <w:t>Creating testbed required to run automated test cases includes setting up</w:t>
      </w:r>
    </w:p>
    <w:p w:rsidR="000A3060" w:rsidRDefault="000A3060" w:rsidP="000A3060">
      <w:pPr>
        <w:pStyle w:val="ListParagraph"/>
        <w:tabs>
          <w:tab w:val="left" w:pos="820"/>
        </w:tabs>
        <w:spacing w:before="5" w:line="256" w:lineRule="auto"/>
        <w:ind w:right="195"/>
        <w:rPr>
          <w:rFonts w:ascii="Calibri" w:eastAsia="Calibri" w:hAnsi="Calibri" w:cs="Calibri"/>
          <w:sz w:val="24"/>
          <w:szCs w:val="24"/>
        </w:rPr>
      </w:pPr>
      <w:proofErr w:type="spellStart"/>
      <w:r w:rsidRPr="000A3060">
        <w:rPr>
          <w:rFonts w:ascii="Calibri" w:eastAsia="Calibri" w:hAnsi="Calibri" w:cs="Calibri"/>
          <w:sz w:val="24"/>
          <w:szCs w:val="24"/>
        </w:rPr>
        <w:t>Openstack</w:t>
      </w:r>
      <w:proofErr w:type="spellEnd"/>
      <w:r w:rsidRPr="000A3060">
        <w:rPr>
          <w:rFonts w:ascii="Calibri" w:eastAsia="Calibri" w:hAnsi="Calibri" w:cs="Calibri"/>
          <w:sz w:val="24"/>
          <w:szCs w:val="24"/>
        </w:rPr>
        <w:t xml:space="preserve"> cluster, MongoDB cluster, Cassandra cluster</w:t>
      </w:r>
    </w:p>
    <w:p w:rsidR="000A3060" w:rsidRPr="000A3060" w:rsidRDefault="000A3060" w:rsidP="000A3060">
      <w:pPr>
        <w:pStyle w:val="ListParagraph"/>
        <w:numPr>
          <w:ilvl w:val="0"/>
          <w:numId w:val="3"/>
        </w:numPr>
        <w:tabs>
          <w:tab w:val="left" w:pos="820"/>
        </w:tabs>
        <w:spacing w:before="5" w:line="256" w:lineRule="auto"/>
        <w:ind w:right="195"/>
        <w:rPr>
          <w:rFonts w:ascii="Calibri" w:eastAsia="Calibri" w:hAnsi="Calibri" w:cs="Calibri"/>
          <w:sz w:val="24"/>
          <w:szCs w:val="24"/>
        </w:rPr>
      </w:pPr>
      <w:r w:rsidRPr="000A3060">
        <w:rPr>
          <w:rFonts w:ascii="Calibri" w:eastAsia="Calibri" w:hAnsi="Calibri" w:cs="Calibri"/>
          <w:sz w:val="24"/>
          <w:szCs w:val="24"/>
        </w:rPr>
        <w:t xml:space="preserve">Creating product test strategy and </w:t>
      </w:r>
      <w:proofErr w:type="spellStart"/>
      <w:r w:rsidRPr="000A3060">
        <w:rPr>
          <w:rFonts w:ascii="Calibri" w:eastAsia="Calibri" w:hAnsi="Calibri" w:cs="Calibri"/>
          <w:sz w:val="24"/>
          <w:szCs w:val="24"/>
        </w:rPr>
        <w:t>testplans</w:t>
      </w:r>
      <w:proofErr w:type="spellEnd"/>
    </w:p>
    <w:p w:rsidR="000A3060" w:rsidRPr="00E53CBE" w:rsidRDefault="000A3060" w:rsidP="000A3060">
      <w:pPr>
        <w:pStyle w:val="ListParagraph"/>
        <w:tabs>
          <w:tab w:val="left" w:pos="820"/>
        </w:tabs>
        <w:spacing w:before="5" w:line="256" w:lineRule="auto"/>
        <w:ind w:right="195"/>
        <w:rPr>
          <w:rFonts w:ascii="Calibri" w:eastAsia="Calibri" w:hAnsi="Calibri" w:cs="Calibri"/>
          <w:sz w:val="24"/>
          <w:szCs w:val="24"/>
        </w:rPr>
      </w:pPr>
    </w:p>
    <w:p w:rsidR="0090488A" w:rsidRDefault="0090488A">
      <w:pPr>
        <w:spacing w:line="200" w:lineRule="exact"/>
      </w:pPr>
    </w:p>
    <w:p w:rsidR="0090488A" w:rsidRDefault="0090488A">
      <w:pPr>
        <w:spacing w:line="200" w:lineRule="exact"/>
      </w:pPr>
    </w:p>
    <w:p w:rsidR="0090488A" w:rsidRDefault="0090488A">
      <w:pPr>
        <w:spacing w:before="6" w:line="260" w:lineRule="exact"/>
        <w:rPr>
          <w:sz w:val="26"/>
          <w:szCs w:val="26"/>
        </w:rPr>
      </w:pPr>
    </w:p>
    <w:p w:rsidR="0090488A" w:rsidRDefault="00075460">
      <w:pPr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Ini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b/>
          <w:sz w:val="28"/>
          <w:szCs w:val="28"/>
        </w:rPr>
        <w:t>i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a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b/>
          <w:sz w:val="28"/>
          <w:szCs w:val="28"/>
        </w:rPr>
        <w:t xml:space="preserve">ives </w:t>
      </w:r>
      <w:r>
        <w:rPr>
          <w:rFonts w:ascii="Calibri" w:eastAsia="Calibri" w:hAnsi="Calibri" w:cs="Calibri"/>
          <w:b/>
          <w:spacing w:val="-3"/>
          <w:sz w:val="28"/>
          <w:szCs w:val="28"/>
        </w:rPr>
        <w:t>T</w:t>
      </w:r>
      <w:r>
        <w:rPr>
          <w:rFonts w:ascii="Calibri" w:eastAsia="Calibri" w:hAnsi="Calibri" w:cs="Calibri"/>
          <w:b/>
          <w:sz w:val="28"/>
          <w:szCs w:val="28"/>
        </w:rPr>
        <w:t xml:space="preserve">aken 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i</w:t>
      </w:r>
      <w:r>
        <w:rPr>
          <w:rFonts w:ascii="Calibri" w:eastAsia="Calibri" w:hAnsi="Calibri" w:cs="Calibri"/>
          <w:b/>
          <w:sz w:val="28"/>
          <w:szCs w:val="28"/>
        </w:rPr>
        <w:t xml:space="preserve">n 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O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g</w:t>
      </w:r>
      <w:r>
        <w:rPr>
          <w:rFonts w:ascii="Calibri" w:eastAsia="Calibri" w:hAnsi="Calibri" w:cs="Calibri"/>
          <w:b/>
          <w:sz w:val="28"/>
          <w:szCs w:val="28"/>
        </w:rPr>
        <w:t>a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n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i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z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a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i</w:t>
      </w:r>
      <w:r>
        <w:rPr>
          <w:rFonts w:ascii="Calibri" w:eastAsia="Calibri" w:hAnsi="Calibri" w:cs="Calibri"/>
          <w:b/>
          <w:sz w:val="28"/>
          <w:szCs w:val="28"/>
        </w:rPr>
        <w:t>o</w:t>
      </w:r>
      <w:r>
        <w:rPr>
          <w:rFonts w:ascii="Calibri" w:eastAsia="Calibri" w:hAnsi="Calibri" w:cs="Calibri"/>
          <w:b/>
          <w:spacing w:val="3"/>
          <w:sz w:val="28"/>
          <w:szCs w:val="28"/>
        </w:rPr>
        <w:t>n</w:t>
      </w:r>
      <w:r>
        <w:rPr>
          <w:rFonts w:ascii="Calibri" w:eastAsia="Calibri" w:hAnsi="Calibri" w:cs="Calibri"/>
          <w:b/>
          <w:sz w:val="28"/>
          <w:szCs w:val="28"/>
        </w:rPr>
        <w:t>:</w:t>
      </w:r>
    </w:p>
    <w:p w:rsidR="0090488A" w:rsidRDefault="0090488A">
      <w:pPr>
        <w:spacing w:before="5" w:line="180" w:lineRule="exact"/>
        <w:rPr>
          <w:sz w:val="18"/>
          <w:szCs w:val="18"/>
        </w:rPr>
      </w:pPr>
    </w:p>
    <w:p w:rsidR="0090488A" w:rsidRDefault="00075460">
      <w:pPr>
        <w:ind w:left="460"/>
        <w:rPr>
          <w:rFonts w:ascii="Calibri" w:eastAsia="Calibri" w:hAnsi="Calibri" w:cs="Calibri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Too</w:t>
      </w:r>
      <w:r>
        <w:rPr>
          <w:rFonts w:ascii="Calibri" w:eastAsia="Calibri" w:hAnsi="Calibri" w:cs="Calibri"/>
          <w:sz w:val="24"/>
          <w:szCs w:val="24"/>
        </w:rPr>
        <w:t>k 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3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in 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ec</w:t>
      </w:r>
      <w:r>
        <w:rPr>
          <w:rFonts w:ascii="Calibri" w:eastAsia="Calibri" w:hAnsi="Calibri" w:cs="Calibri"/>
          <w:spacing w:val="1"/>
          <w:sz w:val="24"/>
          <w:szCs w:val="24"/>
        </w:rPr>
        <w:t>hn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session seri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 in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y,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v</w:t>
      </w:r>
      <w:r>
        <w:rPr>
          <w:rFonts w:ascii="Calibri" w:eastAsia="Calibri" w:hAnsi="Calibri" w:cs="Calibri"/>
          <w:spacing w:val="-3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 xml:space="preserve">ed 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essi</w:t>
      </w:r>
      <w:r>
        <w:rPr>
          <w:rFonts w:ascii="Calibri" w:eastAsia="Calibri" w:hAnsi="Calibri" w:cs="Calibri"/>
          <w:spacing w:val="1"/>
          <w:sz w:val="24"/>
          <w:szCs w:val="24"/>
        </w:rPr>
        <w:t>on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or</w:t>
      </w:r>
    </w:p>
    <w:p w:rsidR="0090488A" w:rsidRDefault="004D005E">
      <w:pPr>
        <w:spacing w:before="21" w:line="259" w:lineRule="auto"/>
        <w:ind w:left="820" w:right="107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OpenStack, </w:t>
      </w:r>
      <w:proofErr w:type="spellStart"/>
      <w:r>
        <w:rPr>
          <w:rFonts w:ascii="Calibri" w:eastAsia="Calibri" w:hAnsi="Calibri" w:cs="Calibri"/>
          <w:sz w:val="24"/>
          <w:szCs w:val="24"/>
        </w:rPr>
        <w:t>Ansible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r w:rsidR="00075460">
        <w:rPr>
          <w:rFonts w:ascii="Calibri" w:eastAsia="Calibri" w:hAnsi="Calibri" w:cs="Calibri"/>
          <w:sz w:val="24"/>
          <w:szCs w:val="24"/>
        </w:rPr>
        <w:t>S</w:t>
      </w:r>
      <w:r w:rsidR="00075460">
        <w:rPr>
          <w:rFonts w:ascii="Calibri" w:eastAsia="Calibri" w:hAnsi="Calibri" w:cs="Calibri"/>
          <w:spacing w:val="1"/>
          <w:sz w:val="24"/>
          <w:szCs w:val="24"/>
        </w:rPr>
        <w:t>h</w:t>
      </w:r>
      <w:r w:rsidR="00075460">
        <w:rPr>
          <w:rFonts w:ascii="Calibri" w:eastAsia="Calibri" w:hAnsi="Calibri" w:cs="Calibri"/>
          <w:sz w:val="24"/>
          <w:szCs w:val="24"/>
        </w:rPr>
        <w:t>ell</w:t>
      </w:r>
      <w:r w:rsidR="00075460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="00075460">
        <w:rPr>
          <w:rFonts w:ascii="Calibri" w:eastAsia="Calibri" w:hAnsi="Calibri" w:cs="Calibri"/>
          <w:sz w:val="24"/>
          <w:szCs w:val="24"/>
        </w:rPr>
        <w:t>s</w:t>
      </w:r>
      <w:r w:rsidR="00075460">
        <w:rPr>
          <w:rFonts w:ascii="Calibri" w:eastAsia="Calibri" w:hAnsi="Calibri" w:cs="Calibri"/>
          <w:spacing w:val="-1"/>
          <w:sz w:val="24"/>
          <w:szCs w:val="24"/>
        </w:rPr>
        <w:t>c</w:t>
      </w:r>
      <w:r w:rsidR="00075460">
        <w:rPr>
          <w:rFonts w:ascii="Calibri" w:eastAsia="Calibri" w:hAnsi="Calibri" w:cs="Calibri"/>
          <w:sz w:val="24"/>
          <w:szCs w:val="24"/>
        </w:rPr>
        <w:t>ri</w:t>
      </w:r>
      <w:r w:rsidR="00075460">
        <w:rPr>
          <w:rFonts w:ascii="Calibri" w:eastAsia="Calibri" w:hAnsi="Calibri" w:cs="Calibri"/>
          <w:spacing w:val="-1"/>
          <w:sz w:val="24"/>
          <w:szCs w:val="24"/>
        </w:rPr>
        <w:t>p</w:t>
      </w:r>
      <w:r w:rsidR="00075460">
        <w:rPr>
          <w:rFonts w:ascii="Calibri" w:eastAsia="Calibri" w:hAnsi="Calibri" w:cs="Calibri"/>
          <w:spacing w:val="1"/>
          <w:sz w:val="24"/>
          <w:szCs w:val="24"/>
        </w:rPr>
        <w:t>t</w:t>
      </w:r>
      <w:r w:rsidR="00075460">
        <w:rPr>
          <w:rFonts w:ascii="Calibri" w:eastAsia="Calibri" w:hAnsi="Calibri" w:cs="Calibri"/>
          <w:sz w:val="24"/>
          <w:szCs w:val="24"/>
        </w:rPr>
        <w:t>i</w:t>
      </w:r>
      <w:r w:rsidR="00075460">
        <w:rPr>
          <w:rFonts w:ascii="Calibri" w:eastAsia="Calibri" w:hAnsi="Calibri" w:cs="Calibri"/>
          <w:spacing w:val="1"/>
          <w:sz w:val="24"/>
          <w:szCs w:val="24"/>
        </w:rPr>
        <w:t>n</w:t>
      </w:r>
      <w:r w:rsidR="00075460">
        <w:rPr>
          <w:rFonts w:ascii="Calibri" w:eastAsia="Calibri" w:hAnsi="Calibri" w:cs="Calibri"/>
          <w:sz w:val="24"/>
          <w:szCs w:val="24"/>
        </w:rPr>
        <w:t>g,</w:t>
      </w:r>
      <w:r w:rsidR="00075460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="00075460">
        <w:rPr>
          <w:rFonts w:ascii="Calibri" w:eastAsia="Calibri" w:hAnsi="Calibri" w:cs="Calibri"/>
          <w:spacing w:val="-1"/>
          <w:sz w:val="24"/>
          <w:szCs w:val="24"/>
        </w:rPr>
        <w:t>b</w:t>
      </w:r>
      <w:r w:rsidR="00075460">
        <w:rPr>
          <w:rFonts w:ascii="Calibri" w:eastAsia="Calibri" w:hAnsi="Calibri" w:cs="Calibri"/>
          <w:spacing w:val="1"/>
          <w:sz w:val="24"/>
          <w:szCs w:val="24"/>
        </w:rPr>
        <w:t>u</w:t>
      </w:r>
      <w:r w:rsidR="00075460">
        <w:rPr>
          <w:rFonts w:ascii="Calibri" w:eastAsia="Calibri" w:hAnsi="Calibri" w:cs="Calibri"/>
          <w:sz w:val="24"/>
          <w:szCs w:val="24"/>
        </w:rPr>
        <w:t>il</w:t>
      </w:r>
      <w:r w:rsidR="00075460">
        <w:rPr>
          <w:rFonts w:ascii="Calibri" w:eastAsia="Calibri" w:hAnsi="Calibri" w:cs="Calibri"/>
          <w:spacing w:val="1"/>
          <w:sz w:val="24"/>
          <w:szCs w:val="24"/>
        </w:rPr>
        <w:t>d</w:t>
      </w:r>
      <w:r w:rsidR="00075460">
        <w:rPr>
          <w:rFonts w:ascii="Calibri" w:eastAsia="Calibri" w:hAnsi="Calibri" w:cs="Calibri"/>
          <w:spacing w:val="-2"/>
          <w:sz w:val="24"/>
          <w:szCs w:val="24"/>
        </w:rPr>
        <w:t>i</w:t>
      </w:r>
      <w:r w:rsidR="00075460">
        <w:rPr>
          <w:rFonts w:ascii="Calibri" w:eastAsia="Calibri" w:hAnsi="Calibri" w:cs="Calibri"/>
          <w:spacing w:val="1"/>
          <w:sz w:val="24"/>
          <w:szCs w:val="24"/>
        </w:rPr>
        <w:t>n</w:t>
      </w:r>
      <w:r w:rsidR="00075460">
        <w:rPr>
          <w:rFonts w:ascii="Calibri" w:eastAsia="Calibri" w:hAnsi="Calibri" w:cs="Calibri"/>
          <w:sz w:val="24"/>
          <w:szCs w:val="24"/>
        </w:rPr>
        <w:t>g</w:t>
      </w:r>
      <w:r w:rsidR="00075460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="00075460">
        <w:rPr>
          <w:rFonts w:ascii="Calibri" w:eastAsia="Calibri" w:hAnsi="Calibri" w:cs="Calibri"/>
          <w:spacing w:val="-2"/>
          <w:sz w:val="24"/>
          <w:szCs w:val="24"/>
        </w:rPr>
        <w:t>a</w:t>
      </w:r>
      <w:r w:rsidR="00075460">
        <w:rPr>
          <w:rFonts w:ascii="Calibri" w:eastAsia="Calibri" w:hAnsi="Calibri" w:cs="Calibri"/>
          <w:spacing w:val="1"/>
          <w:sz w:val="24"/>
          <w:szCs w:val="24"/>
        </w:rPr>
        <w:t>ut</w:t>
      </w:r>
      <w:r w:rsidR="00075460">
        <w:rPr>
          <w:rFonts w:ascii="Calibri" w:eastAsia="Calibri" w:hAnsi="Calibri" w:cs="Calibri"/>
          <w:sz w:val="24"/>
          <w:szCs w:val="24"/>
        </w:rPr>
        <w:t>o</w:t>
      </w:r>
      <w:r w:rsidR="00075460">
        <w:rPr>
          <w:rFonts w:ascii="Calibri" w:eastAsia="Calibri" w:hAnsi="Calibri" w:cs="Calibri"/>
          <w:spacing w:val="1"/>
          <w:sz w:val="24"/>
          <w:szCs w:val="24"/>
        </w:rPr>
        <w:t>m</w:t>
      </w:r>
      <w:r w:rsidR="00075460">
        <w:rPr>
          <w:rFonts w:ascii="Calibri" w:eastAsia="Calibri" w:hAnsi="Calibri" w:cs="Calibri"/>
          <w:spacing w:val="-2"/>
          <w:sz w:val="24"/>
          <w:szCs w:val="24"/>
        </w:rPr>
        <w:t>a</w:t>
      </w:r>
      <w:r w:rsidR="00075460">
        <w:rPr>
          <w:rFonts w:ascii="Calibri" w:eastAsia="Calibri" w:hAnsi="Calibri" w:cs="Calibri"/>
          <w:spacing w:val="1"/>
          <w:sz w:val="24"/>
          <w:szCs w:val="24"/>
        </w:rPr>
        <w:t>t</w:t>
      </w:r>
      <w:r w:rsidR="00075460">
        <w:rPr>
          <w:rFonts w:ascii="Calibri" w:eastAsia="Calibri" w:hAnsi="Calibri" w:cs="Calibri"/>
          <w:sz w:val="24"/>
          <w:szCs w:val="24"/>
        </w:rPr>
        <w:t>i</w:t>
      </w:r>
      <w:r w:rsidR="00075460">
        <w:rPr>
          <w:rFonts w:ascii="Calibri" w:eastAsia="Calibri" w:hAnsi="Calibri" w:cs="Calibri"/>
          <w:spacing w:val="-2"/>
          <w:sz w:val="24"/>
          <w:szCs w:val="24"/>
        </w:rPr>
        <w:t>o</w:t>
      </w:r>
      <w:r w:rsidR="00075460">
        <w:rPr>
          <w:rFonts w:ascii="Calibri" w:eastAsia="Calibri" w:hAnsi="Calibri" w:cs="Calibri"/>
          <w:sz w:val="24"/>
          <w:szCs w:val="24"/>
        </w:rPr>
        <w:t>n</w:t>
      </w:r>
      <w:r w:rsidR="00075460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075460">
        <w:rPr>
          <w:rFonts w:ascii="Calibri" w:eastAsia="Calibri" w:hAnsi="Calibri" w:cs="Calibri"/>
          <w:spacing w:val="1"/>
          <w:sz w:val="24"/>
          <w:szCs w:val="24"/>
        </w:rPr>
        <w:t>f</w:t>
      </w:r>
      <w:r w:rsidR="00075460">
        <w:rPr>
          <w:rFonts w:ascii="Calibri" w:eastAsia="Calibri" w:hAnsi="Calibri" w:cs="Calibri"/>
          <w:sz w:val="24"/>
          <w:szCs w:val="24"/>
        </w:rPr>
        <w:t>ram</w:t>
      </w:r>
      <w:r w:rsidR="00075460">
        <w:rPr>
          <w:rFonts w:ascii="Calibri" w:eastAsia="Calibri" w:hAnsi="Calibri" w:cs="Calibri"/>
          <w:spacing w:val="1"/>
          <w:sz w:val="24"/>
          <w:szCs w:val="24"/>
        </w:rPr>
        <w:t>e</w:t>
      </w:r>
      <w:r w:rsidR="00075460">
        <w:rPr>
          <w:rFonts w:ascii="Calibri" w:eastAsia="Calibri" w:hAnsi="Calibri" w:cs="Calibri"/>
          <w:spacing w:val="-1"/>
          <w:sz w:val="24"/>
          <w:szCs w:val="24"/>
        </w:rPr>
        <w:t>w</w:t>
      </w:r>
      <w:r w:rsidR="00075460">
        <w:rPr>
          <w:rFonts w:ascii="Calibri" w:eastAsia="Calibri" w:hAnsi="Calibri" w:cs="Calibri"/>
          <w:sz w:val="24"/>
          <w:szCs w:val="24"/>
        </w:rPr>
        <w:t>o</w:t>
      </w:r>
      <w:r w:rsidR="00075460">
        <w:rPr>
          <w:rFonts w:ascii="Calibri" w:eastAsia="Calibri" w:hAnsi="Calibri" w:cs="Calibri"/>
          <w:spacing w:val="1"/>
          <w:sz w:val="24"/>
          <w:szCs w:val="24"/>
        </w:rPr>
        <w:t>r</w:t>
      </w:r>
      <w:r w:rsidR="00075460">
        <w:rPr>
          <w:rFonts w:ascii="Calibri" w:eastAsia="Calibri" w:hAnsi="Calibri" w:cs="Calibri"/>
          <w:spacing w:val="-1"/>
          <w:sz w:val="24"/>
          <w:szCs w:val="24"/>
        </w:rPr>
        <w:t>k</w:t>
      </w:r>
      <w:r w:rsidR="00075460">
        <w:rPr>
          <w:rFonts w:ascii="Calibri" w:eastAsia="Calibri" w:hAnsi="Calibri" w:cs="Calibri"/>
          <w:sz w:val="24"/>
          <w:szCs w:val="24"/>
        </w:rPr>
        <w:t>s,</w:t>
      </w:r>
      <w:r w:rsidR="00075460"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 w:rsidR="00075460">
        <w:rPr>
          <w:rFonts w:ascii="Calibri" w:eastAsia="Calibri" w:hAnsi="Calibri" w:cs="Calibri"/>
          <w:spacing w:val="-2"/>
          <w:sz w:val="24"/>
          <w:szCs w:val="24"/>
        </w:rPr>
        <w:t>J</w:t>
      </w:r>
      <w:r w:rsidR="00075460">
        <w:rPr>
          <w:rFonts w:ascii="Calibri" w:eastAsia="Calibri" w:hAnsi="Calibri" w:cs="Calibri"/>
          <w:spacing w:val="1"/>
          <w:sz w:val="24"/>
          <w:szCs w:val="24"/>
        </w:rPr>
        <w:t>un</w:t>
      </w:r>
      <w:r w:rsidR="00075460">
        <w:rPr>
          <w:rFonts w:ascii="Calibri" w:eastAsia="Calibri" w:hAnsi="Calibri" w:cs="Calibri"/>
          <w:sz w:val="24"/>
          <w:szCs w:val="24"/>
        </w:rPr>
        <w:t>i</w:t>
      </w:r>
      <w:r w:rsidR="00075460">
        <w:rPr>
          <w:rFonts w:ascii="Calibri" w:eastAsia="Calibri" w:hAnsi="Calibri" w:cs="Calibri"/>
          <w:spacing w:val="-1"/>
          <w:sz w:val="24"/>
          <w:szCs w:val="24"/>
        </w:rPr>
        <w:t>t</w:t>
      </w:r>
      <w:r w:rsidR="00075460">
        <w:rPr>
          <w:rFonts w:ascii="Calibri" w:eastAsia="Calibri" w:hAnsi="Calibri" w:cs="Calibri"/>
          <w:spacing w:val="1"/>
          <w:sz w:val="24"/>
          <w:szCs w:val="24"/>
        </w:rPr>
        <w:t>/</w:t>
      </w:r>
      <w:proofErr w:type="spellStart"/>
      <w:r w:rsidR="00075460">
        <w:rPr>
          <w:rFonts w:ascii="Calibri" w:eastAsia="Calibri" w:hAnsi="Calibri" w:cs="Calibri"/>
          <w:sz w:val="24"/>
          <w:szCs w:val="24"/>
        </w:rPr>
        <w:t>T</w:t>
      </w:r>
      <w:r w:rsidR="00075460">
        <w:rPr>
          <w:rFonts w:ascii="Calibri" w:eastAsia="Calibri" w:hAnsi="Calibri" w:cs="Calibri"/>
          <w:spacing w:val="1"/>
          <w:sz w:val="24"/>
          <w:szCs w:val="24"/>
        </w:rPr>
        <w:t>e</w:t>
      </w:r>
      <w:r w:rsidR="00075460">
        <w:rPr>
          <w:rFonts w:ascii="Calibri" w:eastAsia="Calibri" w:hAnsi="Calibri" w:cs="Calibri"/>
          <w:spacing w:val="-3"/>
          <w:sz w:val="24"/>
          <w:szCs w:val="24"/>
        </w:rPr>
        <w:t>s</w:t>
      </w:r>
      <w:r w:rsidR="00075460">
        <w:rPr>
          <w:rFonts w:ascii="Calibri" w:eastAsia="Calibri" w:hAnsi="Calibri" w:cs="Calibri"/>
          <w:spacing w:val="1"/>
          <w:sz w:val="24"/>
          <w:szCs w:val="24"/>
        </w:rPr>
        <w:t>tN</w:t>
      </w:r>
      <w:r w:rsidR="00075460">
        <w:rPr>
          <w:rFonts w:ascii="Calibri" w:eastAsia="Calibri" w:hAnsi="Calibri" w:cs="Calibri"/>
          <w:sz w:val="24"/>
          <w:szCs w:val="24"/>
        </w:rPr>
        <w:t>G</w:t>
      </w:r>
      <w:proofErr w:type="spellEnd"/>
      <w:r w:rsidR="00075460">
        <w:rPr>
          <w:rFonts w:ascii="Calibri" w:eastAsia="Calibri" w:hAnsi="Calibri" w:cs="Calibri"/>
          <w:sz w:val="24"/>
          <w:szCs w:val="24"/>
        </w:rPr>
        <w:t>,</w:t>
      </w:r>
      <w:r w:rsidR="00075460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="00075460">
        <w:rPr>
          <w:rFonts w:ascii="Calibri" w:eastAsia="Calibri" w:hAnsi="Calibri" w:cs="Calibri"/>
          <w:spacing w:val="1"/>
          <w:sz w:val="24"/>
          <w:szCs w:val="24"/>
        </w:rPr>
        <w:t>bu</w:t>
      </w:r>
      <w:r w:rsidR="00075460">
        <w:rPr>
          <w:rFonts w:ascii="Calibri" w:eastAsia="Calibri" w:hAnsi="Calibri" w:cs="Calibri"/>
          <w:spacing w:val="-2"/>
          <w:sz w:val="24"/>
          <w:szCs w:val="24"/>
        </w:rPr>
        <w:t>i</w:t>
      </w:r>
      <w:r w:rsidR="00075460">
        <w:rPr>
          <w:rFonts w:ascii="Calibri" w:eastAsia="Calibri" w:hAnsi="Calibri" w:cs="Calibri"/>
          <w:sz w:val="24"/>
          <w:szCs w:val="24"/>
        </w:rPr>
        <w:t xml:space="preserve">ld </w:t>
      </w:r>
      <w:r w:rsidR="00075460">
        <w:rPr>
          <w:rFonts w:ascii="Calibri" w:eastAsia="Calibri" w:hAnsi="Calibri" w:cs="Calibri"/>
          <w:spacing w:val="1"/>
          <w:sz w:val="24"/>
          <w:szCs w:val="24"/>
        </w:rPr>
        <w:t>t</w:t>
      </w:r>
      <w:r w:rsidR="00075460">
        <w:rPr>
          <w:rFonts w:ascii="Calibri" w:eastAsia="Calibri" w:hAnsi="Calibri" w:cs="Calibri"/>
          <w:sz w:val="24"/>
          <w:szCs w:val="24"/>
        </w:rPr>
        <w:t>o</w:t>
      </w:r>
      <w:r w:rsidR="00075460">
        <w:rPr>
          <w:rFonts w:ascii="Calibri" w:eastAsia="Calibri" w:hAnsi="Calibri" w:cs="Calibri"/>
          <w:spacing w:val="1"/>
          <w:sz w:val="24"/>
          <w:szCs w:val="24"/>
        </w:rPr>
        <w:t>o</w:t>
      </w:r>
      <w:r w:rsidR="00075460">
        <w:rPr>
          <w:rFonts w:ascii="Calibri" w:eastAsia="Calibri" w:hAnsi="Calibri" w:cs="Calibri"/>
          <w:sz w:val="24"/>
          <w:szCs w:val="24"/>
        </w:rPr>
        <w:t>l</w:t>
      </w:r>
      <w:r w:rsidR="00075460">
        <w:rPr>
          <w:rFonts w:ascii="Calibri" w:eastAsia="Calibri" w:hAnsi="Calibri" w:cs="Calibri"/>
          <w:spacing w:val="3"/>
          <w:sz w:val="24"/>
          <w:szCs w:val="24"/>
        </w:rPr>
        <w:t>s</w:t>
      </w:r>
      <w:r w:rsidR="00075460">
        <w:rPr>
          <w:rFonts w:ascii="Calibri" w:eastAsia="Calibri" w:hAnsi="Calibri" w:cs="Calibri"/>
          <w:sz w:val="24"/>
          <w:szCs w:val="24"/>
        </w:rPr>
        <w:t>, versi</w:t>
      </w:r>
      <w:r w:rsidR="00075460">
        <w:rPr>
          <w:rFonts w:ascii="Calibri" w:eastAsia="Calibri" w:hAnsi="Calibri" w:cs="Calibri"/>
          <w:spacing w:val="1"/>
          <w:sz w:val="24"/>
          <w:szCs w:val="24"/>
        </w:rPr>
        <w:t>on</w:t>
      </w:r>
      <w:r w:rsidR="00075460">
        <w:rPr>
          <w:rFonts w:ascii="Calibri" w:eastAsia="Calibri" w:hAnsi="Calibri" w:cs="Calibri"/>
          <w:sz w:val="24"/>
          <w:szCs w:val="24"/>
        </w:rPr>
        <w:t>i</w:t>
      </w:r>
      <w:r w:rsidR="00075460">
        <w:rPr>
          <w:rFonts w:ascii="Calibri" w:eastAsia="Calibri" w:hAnsi="Calibri" w:cs="Calibri"/>
          <w:spacing w:val="1"/>
          <w:sz w:val="24"/>
          <w:szCs w:val="24"/>
        </w:rPr>
        <w:t>n</w:t>
      </w:r>
      <w:r w:rsidR="00075460">
        <w:rPr>
          <w:rFonts w:ascii="Calibri" w:eastAsia="Calibri" w:hAnsi="Calibri" w:cs="Calibri"/>
          <w:sz w:val="24"/>
          <w:szCs w:val="24"/>
        </w:rPr>
        <w:t>g</w:t>
      </w:r>
      <w:r w:rsidR="00075460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="00075460">
        <w:rPr>
          <w:rFonts w:ascii="Calibri" w:eastAsia="Calibri" w:hAnsi="Calibri" w:cs="Calibri"/>
          <w:sz w:val="24"/>
          <w:szCs w:val="24"/>
        </w:rPr>
        <w:t>s</w:t>
      </w:r>
      <w:r w:rsidR="00075460">
        <w:rPr>
          <w:rFonts w:ascii="Calibri" w:eastAsia="Calibri" w:hAnsi="Calibri" w:cs="Calibri"/>
          <w:spacing w:val="-1"/>
          <w:sz w:val="24"/>
          <w:szCs w:val="24"/>
        </w:rPr>
        <w:t>y</w:t>
      </w:r>
      <w:r w:rsidR="00075460">
        <w:rPr>
          <w:rFonts w:ascii="Calibri" w:eastAsia="Calibri" w:hAnsi="Calibri" w:cs="Calibri"/>
          <w:sz w:val="24"/>
          <w:szCs w:val="24"/>
        </w:rPr>
        <w:t>s</w:t>
      </w:r>
      <w:r w:rsidR="00075460">
        <w:rPr>
          <w:rFonts w:ascii="Calibri" w:eastAsia="Calibri" w:hAnsi="Calibri" w:cs="Calibri"/>
          <w:spacing w:val="1"/>
          <w:sz w:val="24"/>
          <w:szCs w:val="24"/>
        </w:rPr>
        <w:t>t</w:t>
      </w:r>
      <w:r w:rsidR="00075460">
        <w:rPr>
          <w:rFonts w:ascii="Calibri" w:eastAsia="Calibri" w:hAnsi="Calibri" w:cs="Calibri"/>
          <w:sz w:val="24"/>
          <w:szCs w:val="24"/>
        </w:rPr>
        <w:t>ems</w:t>
      </w:r>
      <w:r w:rsidR="00075460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="00075460">
        <w:rPr>
          <w:rFonts w:ascii="Calibri" w:eastAsia="Calibri" w:hAnsi="Calibri" w:cs="Calibri"/>
          <w:sz w:val="24"/>
          <w:szCs w:val="24"/>
        </w:rPr>
        <w:t>e</w:t>
      </w:r>
      <w:r w:rsidR="00075460">
        <w:rPr>
          <w:rFonts w:ascii="Calibri" w:eastAsia="Calibri" w:hAnsi="Calibri" w:cs="Calibri"/>
          <w:spacing w:val="2"/>
          <w:sz w:val="24"/>
          <w:szCs w:val="24"/>
        </w:rPr>
        <w:t>t</w:t>
      </w:r>
      <w:r w:rsidR="00075460">
        <w:rPr>
          <w:rFonts w:ascii="Calibri" w:eastAsia="Calibri" w:hAnsi="Calibri" w:cs="Calibri"/>
          <w:spacing w:val="-1"/>
          <w:sz w:val="24"/>
          <w:szCs w:val="24"/>
        </w:rPr>
        <w:t>c</w:t>
      </w:r>
      <w:r w:rsidR="00075460">
        <w:rPr>
          <w:rFonts w:ascii="Calibri" w:eastAsia="Calibri" w:hAnsi="Calibri" w:cs="Calibri"/>
          <w:sz w:val="24"/>
          <w:szCs w:val="24"/>
        </w:rPr>
        <w:t>.</w:t>
      </w:r>
    </w:p>
    <w:p w:rsidR="0090488A" w:rsidRDefault="00075460" w:rsidP="00E95492">
      <w:pPr>
        <w:spacing w:line="300" w:lineRule="exact"/>
        <w:ind w:left="460"/>
        <w:rPr>
          <w:rFonts w:ascii="Calibri" w:eastAsia="Calibri" w:hAnsi="Calibri" w:cs="Calibri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="00E95492">
        <w:rPr>
          <w:rFonts w:ascii="Calibri" w:eastAsia="Calibri" w:hAnsi="Calibri" w:cs="Calibri"/>
          <w:sz w:val="24"/>
          <w:szCs w:val="24"/>
        </w:rPr>
        <w:t>internes</w:t>
      </w:r>
      <w:r w:rsidR="00070B61">
        <w:rPr>
          <w:rFonts w:ascii="Calibri" w:eastAsia="Calibri" w:hAnsi="Calibri" w:cs="Calibri"/>
          <w:sz w:val="24"/>
          <w:szCs w:val="24"/>
        </w:rPr>
        <w:t xml:space="preserve"> on their B.E project, projects were related to OpenStack</w:t>
      </w:r>
    </w:p>
    <w:p w:rsidR="0090488A" w:rsidRDefault="00075460">
      <w:pPr>
        <w:tabs>
          <w:tab w:val="left" w:pos="820"/>
        </w:tabs>
        <w:spacing w:before="25" w:line="256" w:lineRule="auto"/>
        <w:ind w:left="820" w:right="676" w:hanging="360"/>
        <w:rPr>
          <w:rFonts w:ascii="Calibri" w:eastAsia="Calibri" w:hAnsi="Calibri" w:cs="Calibri"/>
          <w:sz w:val="24"/>
          <w:szCs w:val="24"/>
        </w:rPr>
        <w:sectPr w:rsidR="0090488A">
          <w:pgSz w:w="11920" w:h="16840"/>
          <w:pgMar w:top="1360" w:right="1360" w:bottom="280" w:left="1340" w:header="720" w:footer="720" w:gutter="0"/>
          <w:cols w:space="720"/>
        </w:sect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>Assist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ovi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gges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io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j</w:t>
      </w:r>
      <w:r>
        <w:rPr>
          <w:rFonts w:ascii="Calibri" w:eastAsia="Calibri" w:hAnsi="Calibri" w:cs="Calibri"/>
          <w:sz w:val="24"/>
          <w:szCs w:val="24"/>
        </w:rPr>
        <w:t>ec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or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 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le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esses</w:t>
      </w:r>
      <w:r w:rsidR="004D005E">
        <w:rPr>
          <w:rFonts w:ascii="Calibri" w:eastAsia="Calibri" w:hAnsi="Calibri" w:cs="Calibri"/>
          <w:sz w:val="24"/>
          <w:szCs w:val="24"/>
        </w:rPr>
        <w:t>, OpenStack clouds</w:t>
      </w:r>
    </w:p>
    <w:p w:rsidR="0090488A" w:rsidRDefault="00075460">
      <w:pPr>
        <w:spacing w:before="41"/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>Speci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a</w:t>
      </w:r>
      <w:r>
        <w:rPr>
          <w:rFonts w:ascii="Calibri" w:eastAsia="Calibri" w:hAnsi="Calibri" w:cs="Calibri"/>
          <w:b/>
          <w:sz w:val="28"/>
          <w:szCs w:val="28"/>
        </w:rPr>
        <w:t>l Ac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b/>
          <w:sz w:val="28"/>
          <w:szCs w:val="28"/>
        </w:rPr>
        <w:t>i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e</w:t>
      </w:r>
      <w:r>
        <w:rPr>
          <w:rFonts w:ascii="Calibri" w:eastAsia="Calibri" w:hAnsi="Calibri" w:cs="Calibri"/>
          <w:b/>
          <w:sz w:val="28"/>
          <w:szCs w:val="28"/>
        </w:rPr>
        <w:t>vem</w:t>
      </w:r>
      <w:r>
        <w:rPr>
          <w:rFonts w:ascii="Calibri" w:eastAsia="Calibri" w:hAnsi="Calibri" w:cs="Calibri"/>
          <w:b/>
          <w:spacing w:val="-3"/>
          <w:sz w:val="28"/>
          <w:szCs w:val="28"/>
        </w:rPr>
        <w:t>e</w:t>
      </w:r>
      <w:r>
        <w:rPr>
          <w:rFonts w:ascii="Calibri" w:eastAsia="Calibri" w:hAnsi="Calibri" w:cs="Calibri"/>
          <w:b/>
          <w:sz w:val="28"/>
          <w:szCs w:val="28"/>
        </w:rPr>
        <w:t>n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b/>
          <w:sz w:val="28"/>
          <w:szCs w:val="28"/>
        </w:rPr>
        <w:t>s:</w:t>
      </w:r>
    </w:p>
    <w:p w:rsidR="0090488A" w:rsidRDefault="0090488A">
      <w:pPr>
        <w:spacing w:before="5" w:line="180" w:lineRule="exact"/>
        <w:rPr>
          <w:sz w:val="18"/>
          <w:szCs w:val="18"/>
        </w:rPr>
      </w:pPr>
    </w:p>
    <w:p w:rsidR="0090488A" w:rsidRDefault="00075460">
      <w:pPr>
        <w:ind w:left="460"/>
        <w:rPr>
          <w:rFonts w:ascii="Calibri" w:eastAsia="Calibri" w:hAnsi="Calibri" w:cs="Calibri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 “P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ack</w:t>
      </w:r>
      <w:r w:rsidR="001C154F">
        <w:rPr>
          <w:rFonts w:ascii="Calibri" w:eastAsia="Calibri" w:hAnsi="Calibri" w:cs="Calibri"/>
          <w:sz w:val="24"/>
          <w:szCs w:val="24"/>
        </w:rPr>
        <w:t xml:space="preserve"> Reward</w:t>
      </w:r>
      <w:r>
        <w:rPr>
          <w:rFonts w:ascii="Calibri" w:eastAsia="Calibri" w:hAnsi="Calibri" w:cs="Calibri"/>
          <w:sz w:val="24"/>
          <w:szCs w:val="24"/>
        </w:rPr>
        <w:t>”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in 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ga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z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ex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ell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</w:t>
      </w:r>
    </w:p>
    <w:p w:rsidR="0090488A" w:rsidRDefault="00075460">
      <w:pPr>
        <w:spacing w:before="23"/>
        <w:ind w:left="460"/>
        <w:rPr>
          <w:rFonts w:ascii="Calibri" w:eastAsia="Calibri" w:hAnsi="Calibri" w:cs="Calibri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 w:rsidR="001C154F">
        <w:rPr>
          <w:rFonts w:ascii="Calibri" w:eastAsia="Calibri" w:hAnsi="Calibri" w:cs="Calibri"/>
          <w:sz w:val="24"/>
          <w:szCs w:val="24"/>
        </w:rPr>
        <w:t xml:space="preserve">Secured AIR-1881 in GATE-2012 </w:t>
      </w:r>
    </w:p>
    <w:p w:rsidR="0090488A" w:rsidRDefault="0090488A">
      <w:pPr>
        <w:spacing w:before="20"/>
        <w:ind w:left="460"/>
        <w:rPr>
          <w:rFonts w:ascii="Calibri" w:eastAsia="Calibri" w:hAnsi="Calibri" w:cs="Calibri"/>
          <w:sz w:val="24"/>
          <w:szCs w:val="24"/>
        </w:rPr>
      </w:pPr>
    </w:p>
    <w:p w:rsidR="0090488A" w:rsidRDefault="0090488A">
      <w:pPr>
        <w:spacing w:line="200" w:lineRule="exact"/>
      </w:pPr>
    </w:p>
    <w:p w:rsidR="0090488A" w:rsidRDefault="0090488A">
      <w:pPr>
        <w:spacing w:line="200" w:lineRule="exact"/>
      </w:pPr>
    </w:p>
    <w:p w:rsidR="0090488A" w:rsidRDefault="0090488A">
      <w:pPr>
        <w:spacing w:before="5" w:line="260" w:lineRule="exact"/>
        <w:rPr>
          <w:sz w:val="26"/>
          <w:szCs w:val="26"/>
        </w:rPr>
      </w:pPr>
    </w:p>
    <w:p w:rsidR="0090488A" w:rsidRDefault="00075460">
      <w:pPr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Pers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o</w:t>
      </w:r>
      <w:r>
        <w:rPr>
          <w:rFonts w:ascii="Calibri" w:eastAsia="Calibri" w:hAnsi="Calibri" w:cs="Calibri"/>
          <w:b/>
          <w:sz w:val="28"/>
          <w:szCs w:val="28"/>
        </w:rPr>
        <w:t>n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a</w:t>
      </w:r>
      <w:r>
        <w:rPr>
          <w:rFonts w:ascii="Calibri" w:eastAsia="Calibri" w:hAnsi="Calibri" w:cs="Calibri"/>
          <w:b/>
          <w:sz w:val="28"/>
          <w:szCs w:val="28"/>
        </w:rPr>
        <w:t xml:space="preserve">l 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I</w:t>
      </w:r>
      <w:r>
        <w:rPr>
          <w:rFonts w:ascii="Calibri" w:eastAsia="Calibri" w:hAnsi="Calibri" w:cs="Calibri"/>
          <w:b/>
          <w:sz w:val="28"/>
          <w:szCs w:val="28"/>
        </w:rPr>
        <w:t>nfo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b/>
          <w:spacing w:val="-3"/>
          <w:sz w:val="28"/>
          <w:szCs w:val="28"/>
        </w:rPr>
        <w:t>m</w:t>
      </w:r>
      <w:r>
        <w:rPr>
          <w:rFonts w:ascii="Calibri" w:eastAsia="Calibri" w:hAnsi="Calibri" w:cs="Calibri"/>
          <w:b/>
          <w:sz w:val="28"/>
          <w:szCs w:val="28"/>
        </w:rPr>
        <w:t>a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b/>
          <w:sz w:val="28"/>
          <w:szCs w:val="28"/>
        </w:rPr>
        <w:t>i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o</w:t>
      </w:r>
      <w:r>
        <w:rPr>
          <w:rFonts w:ascii="Calibri" w:eastAsia="Calibri" w:hAnsi="Calibri" w:cs="Calibri"/>
          <w:b/>
          <w:sz w:val="28"/>
          <w:szCs w:val="28"/>
        </w:rPr>
        <w:t>n:</w:t>
      </w:r>
    </w:p>
    <w:p w:rsidR="0090488A" w:rsidRDefault="0090488A">
      <w:pPr>
        <w:spacing w:before="10" w:line="160" w:lineRule="exact"/>
        <w:rPr>
          <w:sz w:val="17"/>
          <w:szCs w:val="17"/>
        </w:rPr>
      </w:pPr>
    </w:p>
    <w:p w:rsidR="0090488A" w:rsidRDefault="00075460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of Bir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:              </w:t>
      </w:r>
      <w:r>
        <w:rPr>
          <w:rFonts w:ascii="Calibri" w:eastAsia="Calibri" w:hAnsi="Calibri" w:cs="Calibri"/>
          <w:spacing w:val="35"/>
          <w:sz w:val="24"/>
          <w:szCs w:val="24"/>
        </w:rPr>
        <w:t xml:space="preserve"> </w:t>
      </w:r>
      <w:r w:rsidR="006D2BC5">
        <w:rPr>
          <w:rFonts w:ascii="Calibri" w:eastAsia="Calibri" w:hAnsi="Calibri" w:cs="Calibri"/>
          <w:spacing w:val="1"/>
          <w:sz w:val="24"/>
          <w:szCs w:val="24"/>
        </w:rPr>
        <w:t>2nd</w:t>
      </w:r>
      <w:r>
        <w:rPr>
          <w:rFonts w:ascii="Calibri" w:eastAsia="Calibri" w:hAnsi="Calibri" w:cs="Calibri"/>
          <w:spacing w:val="19"/>
          <w:position w:val="8"/>
          <w:sz w:val="16"/>
          <w:szCs w:val="16"/>
        </w:rPr>
        <w:t xml:space="preserve"> </w:t>
      </w:r>
      <w:r w:rsidR="006D2BC5">
        <w:rPr>
          <w:rFonts w:ascii="Calibri" w:eastAsia="Calibri" w:hAnsi="Calibri" w:cs="Calibri"/>
          <w:spacing w:val="1"/>
          <w:sz w:val="24"/>
          <w:szCs w:val="24"/>
        </w:rPr>
        <w:t>March 1989</w:t>
      </w:r>
    </w:p>
    <w:p w:rsidR="0090488A" w:rsidRDefault="00075460">
      <w:pPr>
        <w:spacing w:before="24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y:                 </w:t>
      </w:r>
      <w:r>
        <w:rPr>
          <w:rFonts w:ascii="Calibri" w:eastAsia="Calibri" w:hAnsi="Calibri" w:cs="Calibri"/>
          <w:spacing w:val="4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In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ian</w:t>
      </w:r>
    </w:p>
    <w:p w:rsidR="0090488A" w:rsidRDefault="00075460" w:rsidP="006D2BC5">
      <w:pPr>
        <w:spacing w:before="22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ari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tu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 xml:space="preserve">:            </w:t>
      </w:r>
      <w:r>
        <w:rPr>
          <w:rFonts w:ascii="Calibri" w:eastAsia="Calibri" w:hAnsi="Calibri" w:cs="Calibri"/>
          <w:spacing w:val="2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gle</w:t>
      </w:r>
    </w:p>
    <w:p w:rsidR="0090488A" w:rsidRDefault="00075460">
      <w:pPr>
        <w:spacing w:before="24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esig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ion:                </w:t>
      </w:r>
      <w:r>
        <w:rPr>
          <w:rFonts w:ascii="Calibri" w:eastAsia="Calibri" w:hAnsi="Calibri" w:cs="Calibri"/>
          <w:spacing w:val="1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ior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3B13D7">
        <w:rPr>
          <w:rFonts w:ascii="Calibri" w:eastAsia="Calibri" w:hAnsi="Calibri" w:cs="Calibri"/>
          <w:sz w:val="24"/>
          <w:szCs w:val="24"/>
        </w:rPr>
        <w:t>SDET</w:t>
      </w:r>
    </w:p>
    <w:p w:rsidR="0090488A" w:rsidRDefault="00075460">
      <w:pPr>
        <w:spacing w:before="24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Loca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ion:                      </w:t>
      </w:r>
      <w:r>
        <w:rPr>
          <w:rFonts w:ascii="Calibri" w:eastAsia="Calibri" w:hAnsi="Calibri" w:cs="Calibri"/>
          <w:spacing w:val="1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2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ia</w:t>
      </w:r>
    </w:p>
    <w:p w:rsidR="0090488A" w:rsidRDefault="00075460">
      <w:pPr>
        <w:spacing w:before="21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b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 xml:space="preserve">ies:                      </w:t>
      </w:r>
      <w:r>
        <w:rPr>
          <w:rFonts w:ascii="Calibri" w:eastAsia="Calibri" w:hAnsi="Calibri" w:cs="Calibri"/>
          <w:spacing w:val="50"/>
          <w:sz w:val="24"/>
          <w:szCs w:val="24"/>
        </w:rPr>
        <w:t xml:space="preserve"> </w:t>
      </w:r>
      <w:r w:rsidR="006D2BC5">
        <w:rPr>
          <w:rFonts w:ascii="Calibri" w:eastAsia="Calibri" w:hAnsi="Calibri" w:cs="Calibri"/>
          <w:sz w:val="24"/>
          <w:szCs w:val="24"/>
        </w:rPr>
        <w:t>Playing cricket, TT, watching movies</w:t>
      </w:r>
    </w:p>
    <w:p w:rsidR="00CC6FB8" w:rsidRDefault="00CC6FB8">
      <w:pPr>
        <w:spacing w:before="21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Contact:                         +91 8600266938</w:t>
      </w:r>
    </w:p>
    <w:p w:rsidR="0090488A" w:rsidRDefault="0090488A">
      <w:pPr>
        <w:spacing w:line="200" w:lineRule="exact"/>
      </w:pPr>
    </w:p>
    <w:p w:rsidR="0090488A" w:rsidRDefault="0090488A">
      <w:pPr>
        <w:spacing w:line="200" w:lineRule="exact"/>
      </w:pPr>
    </w:p>
    <w:p w:rsidR="0090488A" w:rsidRDefault="0090488A">
      <w:pPr>
        <w:spacing w:before="3" w:line="260" w:lineRule="exact"/>
        <w:rPr>
          <w:sz w:val="26"/>
          <w:szCs w:val="26"/>
        </w:rPr>
      </w:pPr>
    </w:p>
    <w:p w:rsidR="0090488A" w:rsidRDefault="00075460">
      <w:pPr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e</w:t>
      </w:r>
      <w:r>
        <w:rPr>
          <w:rFonts w:ascii="Calibri" w:eastAsia="Calibri" w:hAnsi="Calibri" w:cs="Calibri"/>
          <w:b/>
          <w:sz w:val="28"/>
          <w:szCs w:val="28"/>
        </w:rPr>
        <w:t>c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l</w:t>
      </w:r>
      <w:r>
        <w:rPr>
          <w:rFonts w:ascii="Calibri" w:eastAsia="Calibri" w:hAnsi="Calibri" w:cs="Calibri"/>
          <w:b/>
          <w:sz w:val="28"/>
          <w:szCs w:val="28"/>
        </w:rPr>
        <w:t>arat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i</w:t>
      </w:r>
      <w:r>
        <w:rPr>
          <w:rFonts w:ascii="Calibri" w:eastAsia="Calibri" w:hAnsi="Calibri" w:cs="Calibri"/>
          <w:b/>
          <w:sz w:val="28"/>
          <w:szCs w:val="28"/>
        </w:rPr>
        <w:t>o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n</w:t>
      </w:r>
      <w:r>
        <w:rPr>
          <w:rFonts w:ascii="Calibri" w:eastAsia="Calibri" w:hAnsi="Calibri" w:cs="Calibri"/>
          <w:b/>
          <w:sz w:val="28"/>
          <w:szCs w:val="28"/>
        </w:rPr>
        <w:t>:</w:t>
      </w:r>
    </w:p>
    <w:p w:rsidR="0090488A" w:rsidRDefault="0090488A">
      <w:pPr>
        <w:spacing w:before="6" w:line="180" w:lineRule="exact"/>
        <w:rPr>
          <w:sz w:val="18"/>
          <w:szCs w:val="18"/>
        </w:rPr>
      </w:pPr>
    </w:p>
    <w:p w:rsidR="0090488A" w:rsidRDefault="00075460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 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 xml:space="preserve">y 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 xml:space="preserve">eclare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ma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ion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escr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 xml:space="preserve">ed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ove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 xml:space="preserve">est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my</w:t>
      </w:r>
      <w:r>
        <w:rPr>
          <w:rFonts w:ascii="Calibri" w:eastAsia="Calibri" w:hAnsi="Calibri" w:cs="Calibri"/>
          <w:spacing w:val="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owl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ge.</w:t>
      </w:r>
    </w:p>
    <w:sectPr w:rsidR="0090488A">
      <w:pgSz w:w="11920" w:h="16840"/>
      <w:pgMar w:top="1380" w:right="15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A4046"/>
    <w:multiLevelType w:val="multilevel"/>
    <w:tmpl w:val="FC365A5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E1661D2"/>
    <w:multiLevelType w:val="hybridMultilevel"/>
    <w:tmpl w:val="F8D81AB0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" w15:restartNumberingAfterBreak="0">
    <w:nsid w:val="3EDE7D39"/>
    <w:multiLevelType w:val="hybridMultilevel"/>
    <w:tmpl w:val="F5F6A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88A"/>
    <w:rsid w:val="00070B61"/>
    <w:rsid w:val="00075460"/>
    <w:rsid w:val="000A3060"/>
    <w:rsid w:val="000C60F2"/>
    <w:rsid w:val="00125D3F"/>
    <w:rsid w:val="001901EA"/>
    <w:rsid w:val="001C154F"/>
    <w:rsid w:val="00244FE2"/>
    <w:rsid w:val="002B4866"/>
    <w:rsid w:val="003B13D7"/>
    <w:rsid w:val="004225C8"/>
    <w:rsid w:val="00442023"/>
    <w:rsid w:val="00442DFE"/>
    <w:rsid w:val="0048189A"/>
    <w:rsid w:val="004D005E"/>
    <w:rsid w:val="00572B8A"/>
    <w:rsid w:val="00583DCE"/>
    <w:rsid w:val="00605FBE"/>
    <w:rsid w:val="006D2BC5"/>
    <w:rsid w:val="00712664"/>
    <w:rsid w:val="0075006B"/>
    <w:rsid w:val="00754F53"/>
    <w:rsid w:val="007660FD"/>
    <w:rsid w:val="007F71D3"/>
    <w:rsid w:val="00842A69"/>
    <w:rsid w:val="008F247E"/>
    <w:rsid w:val="0090488A"/>
    <w:rsid w:val="00921C5D"/>
    <w:rsid w:val="009F582F"/>
    <w:rsid w:val="00C176F8"/>
    <w:rsid w:val="00CC6FB8"/>
    <w:rsid w:val="00E32B83"/>
    <w:rsid w:val="00E53CBE"/>
    <w:rsid w:val="00E95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2DA86C-BF75-42B1-A32B-6775D2EC9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4202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3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yambiradarsggsi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753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Shyam Biradar</cp:lastModifiedBy>
  <cp:revision>98</cp:revision>
  <dcterms:created xsi:type="dcterms:W3CDTF">2016-05-13T02:24:00Z</dcterms:created>
  <dcterms:modified xsi:type="dcterms:W3CDTF">2016-05-13T04:44:00Z</dcterms:modified>
</cp:coreProperties>
</file>